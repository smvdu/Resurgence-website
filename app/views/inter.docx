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7CF" w:rsidRPr="001527CF" w:rsidRDefault="001527CF" w:rsidP="00BD5C05">
      <w:pPr>
        <w:ind w:left="-284" w:right="-846"/>
        <w:jc w:val="center"/>
        <w:rPr>
          <w:rFonts w:asciiTheme="majorHAnsi" w:hAnsiTheme="majorHAnsi"/>
          <w:b/>
          <w:sz w:val="32"/>
          <w:szCs w:val="32"/>
        </w:rPr>
      </w:pPr>
      <w:r w:rsidRPr="001527CF">
        <w:rPr>
          <w:rFonts w:asciiTheme="majorHAnsi" w:hAnsiTheme="majorHAnsi"/>
          <w:b/>
          <w:sz w:val="32"/>
          <w:szCs w:val="32"/>
        </w:rPr>
        <w:t>SHRI MATA VAISHNO DEVI UNIVERSITY</w:t>
      </w:r>
    </w:p>
    <w:p w:rsidR="00342ABE" w:rsidRPr="00CB1D33" w:rsidRDefault="00342ABE" w:rsidP="00BD5C05">
      <w:pPr>
        <w:ind w:left="-284" w:right="-846"/>
        <w:jc w:val="center"/>
        <w:rPr>
          <w:rFonts w:asciiTheme="majorHAnsi" w:hAnsiTheme="majorHAnsi"/>
          <w:b/>
          <w:sz w:val="32"/>
          <w:szCs w:val="32"/>
          <w:u w:val="single"/>
        </w:rPr>
      </w:pPr>
      <w:r w:rsidRPr="00CB1D33">
        <w:rPr>
          <w:rFonts w:asciiTheme="majorHAnsi" w:hAnsiTheme="majorHAnsi"/>
          <w:b/>
          <w:sz w:val="32"/>
          <w:szCs w:val="32"/>
          <w:u w:val="single"/>
        </w:rPr>
        <w:t>INTER UNIVERSITY EVENTS</w:t>
      </w:r>
    </w:p>
    <w:p w:rsidR="00342ABE" w:rsidRPr="00CB1D33" w:rsidRDefault="00342ABE" w:rsidP="00BD5C05">
      <w:pPr>
        <w:ind w:left="-284" w:right="-846"/>
        <w:jc w:val="center"/>
        <w:rPr>
          <w:rFonts w:asciiTheme="majorHAnsi" w:hAnsiTheme="majorHAnsi"/>
          <w:b/>
          <w:sz w:val="32"/>
          <w:szCs w:val="32"/>
          <w:u w:val="single"/>
        </w:rPr>
      </w:pPr>
      <w:r w:rsidRPr="00CB1D33">
        <w:rPr>
          <w:rFonts w:asciiTheme="majorHAnsi" w:hAnsiTheme="majorHAnsi"/>
          <w:b/>
          <w:sz w:val="32"/>
          <w:szCs w:val="32"/>
          <w:u w:val="single"/>
        </w:rPr>
        <w:t>REGISTRATION FORM</w:t>
      </w:r>
    </w:p>
    <w:tbl>
      <w:tblPr>
        <w:tblW w:w="10478" w:type="dxa"/>
        <w:tblInd w:w="-284" w:type="dxa"/>
        <w:tblLayout w:type="fixed"/>
        <w:tblCellMar>
          <w:left w:w="0" w:type="dxa"/>
          <w:right w:w="0" w:type="dxa"/>
        </w:tblCellMar>
        <w:tblLook w:val="0000"/>
      </w:tblPr>
      <w:tblGrid>
        <w:gridCol w:w="850"/>
        <w:gridCol w:w="3328"/>
        <w:gridCol w:w="143"/>
        <w:gridCol w:w="6157"/>
      </w:tblGrid>
      <w:tr w:rsidR="00342ABE" w:rsidRPr="00CB1D33" w:rsidTr="0064025B">
        <w:trPr>
          <w:trHeight w:val="717"/>
        </w:trPr>
        <w:tc>
          <w:tcPr>
            <w:tcW w:w="850" w:type="dxa"/>
            <w:tcBorders>
              <w:top w:val="single" w:sz="4" w:space="0" w:color="auto"/>
              <w:left w:val="single" w:sz="8" w:space="0" w:color="00000A"/>
              <w:bottom w:val="single" w:sz="8" w:space="0" w:color="00000A"/>
              <w:right w:val="nil"/>
            </w:tcBorders>
            <w:vAlign w:val="bottom"/>
          </w:tcPr>
          <w:p w:rsidR="00342ABE" w:rsidRPr="00CB1D33" w:rsidRDefault="00342ABE" w:rsidP="00850578">
            <w:pPr>
              <w:widowControl w:val="0"/>
              <w:autoSpaceDE w:val="0"/>
              <w:autoSpaceDN w:val="0"/>
              <w:adjustRightInd w:val="0"/>
              <w:spacing w:after="0" w:line="240" w:lineRule="auto"/>
              <w:jc w:val="center"/>
              <w:rPr>
                <w:rFonts w:asciiTheme="majorHAnsi" w:hAnsiTheme="majorHAnsi" w:cs="Times New Roman"/>
                <w:sz w:val="24"/>
                <w:szCs w:val="24"/>
              </w:rPr>
            </w:pPr>
          </w:p>
        </w:tc>
        <w:tc>
          <w:tcPr>
            <w:tcW w:w="3328" w:type="dxa"/>
            <w:tcBorders>
              <w:top w:val="single" w:sz="4" w:space="0" w:color="auto"/>
              <w:left w:val="nil"/>
              <w:bottom w:val="single" w:sz="8" w:space="0" w:color="00000A"/>
              <w:right w:val="nil"/>
            </w:tcBorders>
            <w:vAlign w:val="bottom"/>
          </w:tcPr>
          <w:p w:rsidR="00342ABE" w:rsidRPr="00B05C98" w:rsidRDefault="00342ABE" w:rsidP="00850578">
            <w:pPr>
              <w:widowControl w:val="0"/>
              <w:autoSpaceDE w:val="0"/>
              <w:autoSpaceDN w:val="0"/>
              <w:adjustRightInd w:val="0"/>
              <w:spacing w:after="0" w:line="240" w:lineRule="auto"/>
              <w:jc w:val="center"/>
              <w:rPr>
                <w:rFonts w:asciiTheme="majorHAnsi" w:hAnsiTheme="majorHAnsi" w:cs="Times New Roman"/>
                <w:sz w:val="32"/>
                <w:szCs w:val="32"/>
              </w:rPr>
            </w:pPr>
          </w:p>
        </w:tc>
        <w:tc>
          <w:tcPr>
            <w:tcW w:w="143" w:type="dxa"/>
            <w:tcBorders>
              <w:top w:val="single" w:sz="4" w:space="0" w:color="auto"/>
              <w:left w:val="nil"/>
              <w:bottom w:val="single" w:sz="8" w:space="0" w:color="00000A"/>
              <w:right w:val="nil"/>
            </w:tcBorders>
            <w:vAlign w:val="bottom"/>
          </w:tcPr>
          <w:p w:rsidR="00342ABE" w:rsidRPr="00B05C98" w:rsidRDefault="00342ABE" w:rsidP="00850578">
            <w:pPr>
              <w:widowControl w:val="0"/>
              <w:autoSpaceDE w:val="0"/>
              <w:autoSpaceDN w:val="0"/>
              <w:adjustRightInd w:val="0"/>
              <w:spacing w:after="0" w:line="240" w:lineRule="auto"/>
              <w:jc w:val="center"/>
              <w:rPr>
                <w:rFonts w:asciiTheme="majorHAnsi" w:hAnsiTheme="majorHAnsi" w:cs="Times New Roman"/>
                <w:sz w:val="32"/>
                <w:szCs w:val="32"/>
              </w:rPr>
            </w:pPr>
          </w:p>
        </w:tc>
        <w:tc>
          <w:tcPr>
            <w:tcW w:w="6157" w:type="dxa"/>
            <w:tcBorders>
              <w:top w:val="single" w:sz="4" w:space="0" w:color="auto"/>
              <w:left w:val="nil"/>
              <w:bottom w:val="single" w:sz="8" w:space="0" w:color="00000A"/>
              <w:right w:val="single" w:sz="8" w:space="0" w:color="00000A"/>
            </w:tcBorders>
            <w:vAlign w:val="center"/>
          </w:tcPr>
          <w:p w:rsidR="00342ABE" w:rsidRPr="00B05C98" w:rsidRDefault="00342ABE" w:rsidP="00850578">
            <w:pPr>
              <w:widowControl w:val="0"/>
              <w:autoSpaceDE w:val="0"/>
              <w:autoSpaceDN w:val="0"/>
              <w:adjustRightInd w:val="0"/>
              <w:spacing w:after="0" w:line="268" w:lineRule="exact"/>
              <w:ind w:left="-4326"/>
              <w:jc w:val="center"/>
              <w:rPr>
                <w:rFonts w:asciiTheme="majorHAnsi" w:hAnsiTheme="majorHAnsi" w:cs="Times New Roman"/>
                <w:sz w:val="32"/>
                <w:szCs w:val="32"/>
              </w:rPr>
            </w:pPr>
            <w:r w:rsidRPr="00B05C98">
              <w:rPr>
                <w:rFonts w:asciiTheme="majorHAnsi" w:hAnsiTheme="majorHAnsi" w:cs="Cambria"/>
                <w:b/>
                <w:bCs/>
                <w:color w:val="00000A"/>
                <w:w w:val="99"/>
                <w:sz w:val="32"/>
                <w:szCs w:val="32"/>
              </w:rPr>
              <w:t>Literary</w:t>
            </w:r>
          </w:p>
        </w:tc>
      </w:tr>
      <w:tr w:rsidR="00342ABE" w:rsidRPr="00CB1D33" w:rsidTr="00850578">
        <w:trPr>
          <w:trHeight w:val="269"/>
        </w:trPr>
        <w:tc>
          <w:tcPr>
            <w:tcW w:w="850" w:type="dxa"/>
            <w:tcBorders>
              <w:top w:val="nil"/>
              <w:left w:val="single" w:sz="8" w:space="0" w:color="00000A"/>
              <w:bottom w:val="single" w:sz="8" w:space="0" w:color="00000A"/>
              <w:right w:val="single" w:sz="8" w:space="0" w:color="00000A"/>
            </w:tcBorders>
            <w:vAlign w:val="center"/>
          </w:tcPr>
          <w:p w:rsidR="00342ABE" w:rsidRPr="00B05C98" w:rsidRDefault="00342ABE" w:rsidP="00850578">
            <w:pPr>
              <w:widowControl w:val="0"/>
              <w:autoSpaceDE w:val="0"/>
              <w:autoSpaceDN w:val="0"/>
              <w:adjustRightInd w:val="0"/>
              <w:spacing w:after="0" w:line="277" w:lineRule="exact"/>
              <w:ind w:left="140"/>
              <w:jc w:val="center"/>
              <w:rPr>
                <w:rFonts w:asciiTheme="majorHAnsi" w:hAnsiTheme="majorHAnsi" w:cs="Times New Roman"/>
                <w:b/>
                <w:sz w:val="28"/>
                <w:szCs w:val="28"/>
              </w:rPr>
            </w:pPr>
            <w:r w:rsidRPr="00B05C98">
              <w:rPr>
                <w:rFonts w:asciiTheme="majorHAnsi" w:hAnsiTheme="majorHAnsi" w:cs="Cambria"/>
                <w:b/>
                <w:color w:val="00000A"/>
                <w:sz w:val="28"/>
                <w:szCs w:val="28"/>
              </w:rPr>
              <w:t>S.NO.</w:t>
            </w:r>
          </w:p>
        </w:tc>
        <w:tc>
          <w:tcPr>
            <w:tcW w:w="3328" w:type="dxa"/>
            <w:tcBorders>
              <w:top w:val="nil"/>
              <w:left w:val="nil"/>
              <w:bottom w:val="single" w:sz="8" w:space="0" w:color="00000A"/>
              <w:right w:val="nil"/>
            </w:tcBorders>
            <w:vAlign w:val="center"/>
          </w:tcPr>
          <w:p w:rsidR="00342ABE" w:rsidRPr="00B05C98" w:rsidRDefault="00342ABE" w:rsidP="00850578">
            <w:pPr>
              <w:widowControl w:val="0"/>
              <w:autoSpaceDE w:val="0"/>
              <w:autoSpaceDN w:val="0"/>
              <w:adjustRightInd w:val="0"/>
              <w:spacing w:after="0" w:line="277" w:lineRule="exact"/>
              <w:ind w:left="41"/>
              <w:jc w:val="center"/>
              <w:rPr>
                <w:rFonts w:asciiTheme="majorHAnsi" w:hAnsiTheme="majorHAnsi" w:cs="Times New Roman"/>
                <w:b/>
                <w:sz w:val="28"/>
                <w:szCs w:val="28"/>
              </w:rPr>
            </w:pPr>
            <w:r w:rsidRPr="00B05C98">
              <w:rPr>
                <w:rFonts w:asciiTheme="majorHAnsi" w:hAnsiTheme="majorHAnsi" w:cs="Cambria"/>
                <w:b/>
                <w:color w:val="00000A"/>
                <w:sz w:val="28"/>
                <w:szCs w:val="28"/>
              </w:rPr>
              <w:t>Activity</w:t>
            </w:r>
          </w:p>
        </w:tc>
        <w:tc>
          <w:tcPr>
            <w:tcW w:w="143" w:type="dxa"/>
            <w:tcBorders>
              <w:top w:val="nil"/>
              <w:left w:val="nil"/>
              <w:bottom w:val="single" w:sz="8" w:space="0" w:color="00000A"/>
              <w:right w:val="single" w:sz="8" w:space="0" w:color="00000A"/>
            </w:tcBorders>
            <w:vAlign w:val="bottom"/>
          </w:tcPr>
          <w:p w:rsidR="00342ABE" w:rsidRPr="00CB1D33" w:rsidRDefault="00342ABE" w:rsidP="00850578">
            <w:pPr>
              <w:widowControl w:val="0"/>
              <w:autoSpaceDE w:val="0"/>
              <w:autoSpaceDN w:val="0"/>
              <w:adjustRightInd w:val="0"/>
              <w:spacing w:after="0" w:line="240" w:lineRule="auto"/>
              <w:jc w:val="center"/>
              <w:rPr>
                <w:rFonts w:asciiTheme="majorHAnsi" w:hAnsiTheme="majorHAnsi" w:cs="Times New Roman"/>
                <w:sz w:val="28"/>
                <w:szCs w:val="28"/>
              </w:rPr>
            </w:pPr>
          </w:p>
        </w:tc>
        <w:tc>
          <w:tcPr>
            <w:tcW w:w="6157" w:type="dxa"/>
            <w:tcBorders>
              <w:top w:val="nil"/>
              <w:left w:val="nil"/>
              <w:bottom w:val="single" w:sz="8" w:space="0" w:color="00000A"/>
              <w:right w:val="single" w:sz="8" w:space="0" w:color="00000A"/>
            </w:tcBorders>
            <w:vAlign w:val="center"/>
          </w:tcPr>
          <w:p w:rsidR="00342ABE" w:rsidRPr="00B05C98" w:rsidRDefault="001527CF" w:rsidP="001527CF">
            <w:pPr>
              <w:widowControl w:val="0"/>
              <w:autoSpaceDE w:val="0"/>
              <w:autoSpaceDN w:val="0"/>
              <w:adjustRightInd w:val="0"/>
              <w:spacing w:after="0" w:line="257" w:lineRule="exact"/>
              <w:jc w:val="center"/>
              <w:rPr>
                <w:rFonts w:asciiTheme="majorHAnsi" w:hAnsiTheme="majorHAnsi" w:cs="Times New Roman"/>
                <w:b/>
                <w:sz w:val="28"/>
                <w:szCs w:val="28"/>
              </w:rPr>
            </w:pPr>
            <w:r>
              <w:rPr>
                <w:rFonts w:asciiTheme="majorHAnsi" w:hAnsiTheme="majorHAnsi" w:cs="Calibri"/>
                <w:b/>
                <w:sz w:val="28"/>
                <w:szCs w:val="28"/>
              </w:rPr>
              <w:t xml:space="preserve">Name of Participants </w:t>
            </w:r>
          </w:p>
        </w:tc>
      </w:tr>
      <w:tr w:rsidR="00342ABE" w:rsidRPr="00CB1D33" w:rsidTr="00E62464">
        <w:trPr>
          <w:trHeight w:val="906"/>
        </w:trPr>
        <w:tc>
          <w:tcPr>
            <w:tcW w:w="850" w:type="dxa"/>
            <w:tcBorders>
              <w:top w:val="nil"/>
              <w:left w:val="single" w:sz="8" w:space="0" w:color="00000A"/>
              <w:bottom w:val="single" w:sz="8" w:space="0" w:color="00000A"/>
              <w:right w:val="single" w:sz="8" w:space="0" w:color="00000A"/>
            </w:tcBorders>
            <w:vAlign w:val="center"/>
          </w:tcPr>
          <w:p w:rsidR="00342ABE" w:rsidRPr="00B05C98" w:rsidRDefault="00342ABE" w:rsidP="00850578">
            <w:pPr>
              <w:widowControl w:val="0"/>
              <w:autoSpaceDE w:val="0"/>
              <w:autoSpaceDN w:val="0"/>
              <w:adjustRightInd w:val="0"/>
              <w:spacing w:after="0" w:line="278" w:lineRule="exact"/>
              <w:jc w:val="center"/>
              <w:rPr>
                <w:rFonts w:asciiTheme="majorHAnsi" w:hAnsiTheme="majorHAnsi" w:cs="Times New Roman"/>
                <w:b/>
                <w:sz w:val="24"/>
                <w:szCs w:val="24"/>
              </w:rPr>
            </w:pPr>
            <w:r w:rsidRPr="00B05C98">
              <w:rPr>
                <w:rFonts w:asciiTheme="majorHAnsi" w:hAnsiTheme="majorHAnsi" w:cs="Cambria"/>
                <w:b/>
                <w:color w:val="00000A"/>
                <w:w w:val="89"/>
                <w:sz w:val="24"/>
                <w:szCs w:val="24"/>
              </w:rPr>
              <w:t>1.</w:t>
            </w:r>
          </w:p>
        </w:tc>
        <w:tc>
          <w:tcPr>
            <w:tcW w:w="3328" w:type="dxa"/>
            <w:tcBorders>
              <w:top w:val="nil"/>
              <w:left w:val="nil"/>
              <w:bottom w:val="single" w:sz="8" w:space="0" w:color="00000A"/>
              <w:right w:val="nil"/>
            </w:tcBorders>
            <w:vAlign w:val="center"/>
          </w:tcPr>
          <w:p w:rsidR="00342ABE" w:rsidRPr="00B05C98" w:rsidRDefault="00EE095C" w:rsidP="00850578">
            <w:pPr>
              <w:widowControl w:val="0"/>
              <w:autoSpaceDE w:val="0"/>
              <w:autoSpaceDN w:val="0"/>
              <w:adjustRightInd w:val="0"/>
              <w:spacing w:after="0" w:line="278" w:lineRule="exact"/>
              <w:ind w:left="41"/>
              <w:jc w:val="center"/>
              <w:rPr>
                <w:rFonts w:asciiTheme="majorHAnsi" w:hAnsiTheme="majorHAnsi" w:cs="Times New Roman"/>
                <w:b/>
                <w:sz w:val="24"/>
                <w:szCs w:val="24"/>
              </w:rPr>
            </w:pPr>
            <w:r>
              <w:rPr>
                <w:rFonts w:asciiTheme="majorHAnsi" w:hAnsiTheme="majorHAnsi" w:cs="Cambria"/>
                <w:b/>
                <w:color w:val="00000A"/>
                <w:w w:val="99"/>
                <w:sz w:val="24"/>
                <w:szCs w:val="24"/>
              </w:rPr>
              <w:t xml:space="preserve">Debate- </w:t>
            </w:r>
            <w:r w:rsidR="00342ABE" w:rsidRPr="00B05C98">
              <w:rPr>
                <w:rFonts w:asciiTheme="majorHAnsi" w:hAnsiTheme="majorHAnsi" w:cs="Cambria"/>
                <w:b/>
                <w:color w:val="00000A"/>
                <w:w w:val="99"/>
                <w:sz w:val="24"/>
                <w:szCs w:val="24"/>
              </w:rPr>
              <w:t>Hindi/English</w:t>
            </w:r>
          </w:p>
        </w:tc>
        <w:tc>
          <w:tcPr>
            <w:tcW w:w="143" w:type="dxa"/>
            <w:tcBorders>
              <w:top w:val="nil"/>
              <w:left w:val="nil"/>
              <w:bottom w:val="single" w:sz="8" w:space="0" w:color="00000A"/>
              <w:right w:val="single" w:sz="8" w:space="0" w:color="00000A"/>
            </w:tcBorders>
            <w:vAlign w:val="bottom"/>
          </w:tcPr>
          <w:p w:rsidR="00342ABE" w:rsidRPr="00CB1D33" w:rsidRDefault="00342ABE" w:rsidP="00850578">
            <w:pPr>
              <w:widowControl w:val="0"/>
              <w:autoSpaceDE w:val="0"/>
              <w:autoSpaceDN w:val="0"/>
              <w:adjustRightInd w:val="0"/>
              <w:spacing w:after="0" w:line="240" w:lineRule="auto"/>
              <w:jc w:val="center"/>
              <w:rPr>
                <w:rFonts w:asciiTheme="majorHAnsi" w:hAnsiTheme="majorHAnsi" w:cs="Times New Roman"/>
                <w:sz w:val="24"/>
                <w:szCs w:val="24"/>
              </w:rPr>
            </w:pPr>
          </w:p>
        </w:tc>
        <w:tc>
          <w:tcPr>
            <w:tcW w:w="6157" w:type="dxa"/>
            <w:tcBorders>
              <w:top w:val="nil"/>
              <w:left w:val="nil"/>
              <w:bottom w:val="single" w:sz="8" w:space="0" w:color="00000A"/>
              <w:right w:val="single" w:sz="8" w:space="0" w:color="00000A"/>
            </w:tcBorders>
            <w:vAlign w:val="center"/>
          </w:tcPr>
          <w:p w:rsidR="00342ABE" w:rsidRPr="00CB1D33" w:rsidRDefault="00342ABE" w:rsidP="00850578">
            <w:pPr>
              <w:widowControl w:val="0"/>
              <w:autoSpaceDE w:val="0"/>
              <w:autoSpaceDN w:val="0"/>
              <w:adjustRightInd w:val="0"/>
              <w:spacing w:after="0" w:line="240" w:lineRule="auto"/>
              <w:jc w:val="center"/>
              <w:rPr>
                <w:rFonts w:asciiTheme="majorHAnsi" w:hAnsiTheme="majorHAnsi" w:cs="Times New Roman"/>
                <w:sz w:val="24"/>
                <w:szCs w:val="24"/>
              </w:rPr>
            </w:pPr>
          </w:p>
        </w:tc>
      </w:tr>
      <w:tr w:rsidR="00342ABE" w:rsidRPr="00CB1D33" w:rsidTr="00E62464">
        <w:trPr>
          <w:trHeight w:val="962"/>
        </w:trPr>
        <w:tc>
          <w:tcPr>
            <w:tcW w:w="850" w:type="dxa"/>
            <w:tcBorders>
              <w:top w:val="nil"/>
              <w:left w:val="single" w:sz="8" w:space="0" w:color="00000A"/>
              <w:bottom w:val="single" w:sz="8" w:space="0" w:color="00000A"/>
              <w:right w:val="single" w:sz="8" w:space="0" w:color="00000A"/>
            </w:tcBorders>
            <w:vAlign w:val="center"/>
          </w:tcPr>
          <w:p w:rsidR="00342ABE" w:rsidRPr="00B05C98" w:rsidRDefault="00342ABE" w:rsidP="00850578">
            <w:pPr>
              <w:widowControl w:val="0"/>
              <w:autoSpaceDE w:val="0"/>
              <w:autoSpaceDN w:val="0"/>
              <w:adjustRightInd w:val="0"/>
              <w:spacing w:after="0" w:line="277" w:lineRule="exact"/>
              <w:jc w:val="center"/>
              <w:rPr>
                <w:rFonts w:asciiTheme="majorHAnsi" w:hAnsiTheme="majorHAnsi" w:cs="Times New Roman"/>
                <w:b/>
                <w:sz w:val="24"/>
                <w:szCs w:val="24"/>
              </w:rPr>
            </w:pPr>
            <w:r w:rsidRPr="00B05C98">
              <w:rPr>
                <w:rFonts w:asciiTheme="majorHAnsi" w:hAnsiTheme="majorHAnsi" w:cs="Cambria"/>
                <w:b/>
                <w:color w:val="00000A"/>
                <w:w w:val="89"/>
                <w:sz w:val="24"/>
                <w:szCs w:val="24"/>
              </w:rPr>
              <w:t>2.</w:t>
            </w:r>
          </w:p>
        </w:tc>
        <w:tc>
          <w:tcPr>
            <w:tcW w:w="3328" w:type="dxa"/>
            <w:tcBorders>
              <w:top w:val="nil"/>
              <w:left w:val="nil"/>
              <w:bottom w:val="single" w:sz="8" w:space="0" w:color="00000A"/>
              <w:right w:val="nil"/>
            </w:tcBorders>
            <w:vAlign w:val="center"/>
          </w:tcPr>
          <w:p w:rsidR="00342ABE" w:rsidRPr="00B05C98" w:rsidRDefault="00342ABE" w:rsidP="00850578">
            <w:pPr>
              <w:widowControl w:val="0"/>
              <w:autoSpaceDE w:val="0"/>
              <w:autoSpaceDN w:val="0"/>
              <w:adjustRightInd w:val="0"/>
              <w:spacing w:after="0" w:line="277" w:lineRule="exact"/>
              <w:ind w:left="21"/>
              <w:jc w:val="center"/>
              <w:rPr>
                <w:rFonts w:asciiTheme="majorHAnsi" w:hAnsiTheme="majorHAnsi" w:cs="Times New Roman"/>
                <w:b/>
                <w:sz w:val="24"/>
                <w:szCs w:val="24"/>
              </w:rPr>
            </w:pPr>
            <w:r w:rsidRPr="00B05C98">
              <w:rPr>
                <w:rFonts w:asciiTheme="majorHAnsi" w:hAnsiTheme="majorHAnsi" w:cs="Cambria"/>
                <w:b/>
                <w:color w:val="00000A"/>
                <w:w w:val="98"/>
                <w:sz w:val="24"/>
                <w:szCs w:val="24"/>
              </w:rPr>
              <w:t>Quiz</w:t>
            </w:r>
          </w:p>
        </w:tc>
        <w:tc>
          <w:tcPr>
            <w:tcW w:w="143" w:type="dxa"/>
            <w:tcBorders>
              <w:top w:val="nil"/>
              <w:left w:val="nil"/>
              <w:bottom w:val="single" w:sz="8" w:space="0" w:color="00000A"/>
              <w:right w:val="single" w:sz="8" w:space="0" w:color="00000A"/>
            </w:tcBorders>
            <w:vAlign w:val="bottom"/>
          </w:tcPr>
          <w:p w:rsidR="00342ABE" w:rsidRPr="00CB1D33" w:rsidRDefault="00342ABE" w:rsidP="00850578">
            <w:pPr>
              <w:widowControl w:val="0"/>
              <w:autoSpaceDE w:val="0"/>
              <w:autoSpaceDN w:val="0"/>
              <w:adjustRightInd w:val="0"/>
              <w:spacing w:after="0" w:line="240" w:lineRule="auto"/>
              <w:jc w:val="center"/>
              <w:rPr>
                <w:rFonts w:asciiTheme="majorHAnsi" w:hAnsiTheme="majorHAnsi" w:cs="Times New Roman"/>
                <w:sz w:val="24"/>
                <w:szCs w:val="24"/>
              </w:rPr>
            </w:pPr>
          </w:p>
        </w:tc>
        <w:tc>
          <w:tcPr>
            <w:tcW w:w="6157" w:type="dxa"/>
            <w:tcBorders>
              <w:top w:val="nil"/>
              <w:left w:val="nil"/>
              <w:bottom w:val="single" w:sz="8" w:space="0" w:color="00000A"/>
              <w:right w:val="single" w:sz="8" w:space="0" w:color="00000A"/>
            </w:tcBorders>
            <w:vAlign w:val="center"/>
          </w:tcPr>
          <w:p w:rsidR="00342ABE" w:rsidRPr="00CB1D33" w:rsidRDefault="00342ABE" w:rsidP="00850578">
            <w:pPr>
              <w:widowControl w:val="0"/>
              <w:autoSpaceDE w:val="0"/>
              <w:autoSpaceDN w:val="0"/>
              <w:adjustRightInd w:val="0"/>
              <w:spacing w:after="0" w:line="240" w:lineRule="auto"/>
              <w:jc w:val="center"/>
              <w:rPr>
                <w:rFonts w:asciiTheme="majorHAnsi" w:hAnsiTheme="majorHAnsi" w:cs="Times New Roman"/>
                <w:sz w:val="24"/>
                <w:szCs w:val="24"/>
              </w:rPr>
            </w:pPr>
          </w:p>
        </w:tc>
      </w:tr>
      <w:tr w:rsidR="00342ABE" w:rsidRPr="00CB1D33" w:rsidTr="00850578">
        <w:trPr>
          <w:trHeight w:val="540"/>
        </w:trPr>
        <w:tc>
          <w:tcPr>
            <w:tcW w:w="850" w:type="dxa"/>
            <w:tcBorders>
              <w:top w:val="nil"/>
              <w:left w:val="single" w:sz="8" w:space="0" w:color="00000A"/>
              <w:bottom w:val="nil"/>
              <w:right w:val="nil"/>
            </w:tcBorders>
            <w:vAlign w:val="center"/>
          </w:tcPr>
          <w:p w:rsidR="00342ABE" w:rsidRPr="00B05C98" w:rsidRDefault="00342ABE" w:rsidP="00850578">
            <w:pPr>
              <w:widowControl w:val="0"/>
              <w:autoSpaceDE w:val="0"/>
              <w:autoSpaceDN w:val="0"/>
              <w:adjustRightInd w:val="0"/>
              <w:spacing w:after="0" w:line="240" w:lineRule="auto"/>
              <w:jc w:val="center"/>
              <w:rPr>
                <w:rFonts w:asciiTheme="majorHAnsi" w:hAnsiTheme="majorHAnsi" w:cs="Times New Roman"/>
                <w:b/>
                <w:sz w:val="24"/>
                <w:szCs w:val="24"/>
              </w:rPr>
            </w:pPr>
          </w:p>
        </w:tc>
        <w:tc>
          <w:tcPr>
            <w:tcW w:w="9628" w:type="dxa"/>
            <w:gridSpan w:val="3"/>
            <w:tcBorders>
              <w:top w:val="nil"/>
              <w:left w:val="nil"/>
              <w:bottom w:val="nil"/>
              <w:right w:val="single" w:sz="8" w:space="0" w:color="00000A"/>
            </w:tcBorders>
            <w:vAlign w:val="center"/>
          </w:tcPr>
          <w:p w:rsidR="00342ABE" w:rsidRPr="00B05C98" w:rsidRDefault="00342ABE" w:rsidP="00850578">
            <w:pPr>
              <w:widowControl w:val="0"/>
              <w:autoSpaceDE w:val="0"/>
              <w:autoSpaceDN w:val="0"/>
              <w:adjustRightInd w:val="0"/>
              <w:spacing w:after="0" w:line="240" w:lineRule="auto"/>
              <w:ind w:left="-851"/>
              <w:jc w:val="center"/>
              <w:rPr>
                <w:rFonts w:asciiTheme="majorHAnsi" w:hAnsiTheme="majorHAnsi" w:cs="Times New Roman"/>
                <w:b/>
                <w:sz w:val="32"/>
                <w:szCs w:val="32"/>
              </w:rPr>
            </w:pPr>
            <w:r w:rsidRPr="00B05C98">
              <w:rPr>
                <w:rFonts w:asciiTheme="majorHAnsi" w:hAnsiTheme="majorHAnsi" w:cs="Cambria"/>
                <w:b/>
                <w:bCs/>
                <w:color w:val="00000A"/>
                <w:sz w:val="32"/>
                <w:szCs w:val="32"/>
              </w:rPr>
              <w:t>Fine Arts &amp; Photography</w:t>
            </w:r>
          </w:p>
        </w:tc>
      </w:tr>
      <w:tr w:rsidR="00342ABE" w:rsidRPr="00CB1D33" w:rsidTr="00850578">
        <w:trPr>
          <w:trHeight w:val="64"/>
        </w:trPr>
        <w:tc>
          <w:tcPr>
            <w:tcW w:w="850" w:type="dxa"/>
            <w:tcBorders>
              <w:top w:val="nil"/>
              <w:left w:val="single" w:sz="8" w:space="0" w:color="00000A"/>
              <w:bottom w:val="single" w:sz="8" w:space="0" w:color="00000A"/>
              <w:right w:val="nil"/>
            </w:tcBorders>
            <w:vAlign w:val="center"/>
          </w:tcPr>
          <w:p w:rsidR="00342ABE" w:rsidRPr="00B05C98" w:rsidRDefault="00342ABE" w:rsidP="00850578">
            <w:pPr>
              <w:widowControl w:val="0"/>
              <w:autoSpaceDE w:val="0"/>
              <w:autoSpaceDN w:val="0"/>
              <w:adjustRightInd w:val="0"/>
              <w:spacing w:after="0" w:line="240" w:lineRule="auto"/>
              <w:jc w:val="center"/>
              <w:rPr>
                <w:rFonts w:asciiTheme="majorHAnsi" w:hAnsiTheme="majorHAnsi" w:cs="Times New Roman"/>
                <w:b/>
                <w:sz w:val="12"/>
                <w:szCs w:val="12"/>
              </w:rPr>
            </w:pPr>
          </w:p>
        </w:tc>
        <w:tc>
          <w:tcPr>
            <w:tcW w:w="3328" w:type="dxa"/>
            <w:tcBorders>
              <w:top w:val="nil"/>
              <w:left w:val="nil"/>
              <w:bottom w:val="single" w:sz="8" w:space="0" w:color="00000A"/>
              <w:right w:val="nil"/>
            </w:tcBorders>
            <w:vAlign w:val="center"/>
          </w:tcPr>
          <w:p w:rsidR="00342ABE" w:rsidRPr="00B05C98" w:rsidRDefault="00342ABE" w:rsidP="00850578">
            <w:pPr>
              <w:widowControl w:val="0"/>
              <w:autoSpaceDE w:val="0"/>
              <w:autoSpaceDN w:val="0"/>
              <w:adjustRightInd w:val="0"/>
              <w:spacing w:after="0" w:line="240" w:lineRule="auto"/>
              <w:jc w:val="center"/>
              <w:rPr>
                <w:rFonts w:asciiTheme="majorHAnsi" w:hAnsiTheme="majorHAnsi" w:cs="Times New Roman"/>
                <w:b/>
                <w:sz w:val="12"/>
                <w:szCs w:val="12"/>
              </w:rPr>
            </w:pPr>
          </w:p>
        </w:tc>
        <w:tc>
          <w:tcPr>
            <w:tcW w:w="143" w:type="dxa"/>
            <w:tcBorders>
              <w:top w:val="nil"/>
              <w:left w:val="nil"/>
              <w:bottom w:val="single" w:sz="8" w:space="0" w:color="00000A"/>
              <w:right w:val="nil"/>
            </w:tcBorders>
            <w:vAlign w:val="bottom"/>
          </w:tcPr>
          <w:p w:rsidR="00342ABE" w:rsidRPr="00CB1D33" w:rsidRDefault="00342ABE" w:rsidP="00850578">
            <w:pPr>
              <w:widowControl w:val="0"/>
              <w:autoSpaceDE w:val="0"/>
              <w:autoSpaceDN w:val="0"/>
              <w:adjustRightInd w:val="0"/>
              <w:spacing w:after="0" w:line="240" w:lineRule="auto"/>
              <w:jc w:val="center"/>
              <w:rPr>
                <w:rFonts w:asciiTheme="majorHAnsi" w:hAnsiTheme="majorHAnsi" w:cs="Times New Roman"/>
                <w:sz w:val="12"/>
                <w:szCs w:val="12"/>
              </w:rPr>
            </w:pPr>
          </w:p>
        </w:tc>
        <w:tc>
          <w:tcPr>
            <w:tcW w:w="6157" w:type="dxa"/>
            <w:tcBorders>
              <w:top w:val="nil"/>
              <w:left w:val="nil"/>
              <w:bottom w:val="single" w:sz="8" w:space="0" w:color="00000A"/>
              <w:right w:val="single" w:sz="8" w:space="0" w:color="00000A"/>
            </w:tcBorders>
            <w:vAlign w:val="center"/>
          </w:tcPr>
          <w:p w:rsidR="00342ABE" w:rsidRPr="00CB1D33" w:rsidRDefault="00342ABE" w:rsidP="00850578">
            <w:pPr>
              <w:widowControl w:val="0"/>
              <w:autoSpaceDE w:val="0"/>
              <w:autoSpaceDN w:val="0"/>
              <w:adjustRightInd w:val="0"/>
              <w:spacing w:after="0" w:line="240" w:lineRule="auto"/>
              <w:jc w:val="center"/>
              <w:rPr>
                <w:rFonts w:asciiTheme="majorHAnsi" w:hAnsiTheme="majorHAnsi" w:cs="Times New Roman"/>
                <w:sz w:val="12"/>
                <w:szCs w:val="12"/>
              </w:rPr>
            </w:pPr>
          </w:p>
        </w:tc>
      </w:tr>
      <w:tr w:rsidR="00342ABE" w:rsidRPr="00CB1D33" w:rsidTr="00850578">
        <w:trPr>
          <w:trHeight w:val="263"/>
        </w:trPr>
        <w:tc>
          <w:tcPr>
            <w:tcW w:w="850" w:type="dxa"/>
            <w:tcBorders>
              <w:top w:val="nil"/>
              <w:left w:val="single" w:sz="8" w:space="0" w:color="00000A"/>
              <w:bottom w:val="single" w:sz="8" w:space="0" w:color="00000A"/>
              <w:right w:val="single" w:sz="8" w:space="0" w:color="00000A"/>
            </w:tcBorders>
            <w:vAlign w:val="center"/>
          </w:tcPr>
          <w:p w:rsidR="00342ABE" w:rsidRPr="00B05C98" w:rsidRDefault="00342ABE" w:rsidP="00850578">
            <w:pPr>
              <w:widowControl w:val="0"/>
              <w:autoSpaceDE w:val="0"/>
              <w:autoSpaceDN w:val="0"/>
              <w:adjustRightInd w:val="0"/>
              <w:spacing w:after="0" w:line="272" w:lineRule="exact"/>
              <w:ind w:left="140"/>
              <w:jc w:val="center"/>
              <w:rPr>
                <w:rFonts w:asciiTheme="majorHAnsi" w:hAnsiTheme="majorHAnsi" w:cs="Times New Roman"/>
                <w:b/>
                <w:sz w:val="28"/>
                <w:szCs w:val="28"/>
              </w:rPr>
            </w:pPr>
            <w:r w:rsidRPr="00B05C98">
              <w:rPr>
                <w:rFonts w:asciiTheme="majorHAnsi" w:hAnsiTheme="majorHAnsi" w:cs="Cambria"/>
                <w:b/>
                <w:color w:val="00000A"/>
                <w:sz w:val="28"/>
                <w:szCs w:val="28"/>
              </w:rPr>
              <w:t>S.NO.</w:t>
            </w:r>
          </w:p>
        </w:tc>
        <w:tc>
          <w:tcPr>
            <w:tcW w:w="3328" w:type="dxa"/>
            <w:tcBorders>
              <w:top w:val="nil"/>
              <w:left w:val="nil"/>
              <w:bottom w:val="single" w:sz="8" w:space="0" w:color="00000A"/>
              <w:right w:val="nil"/>
            </w:tcBorders>
            <w:vAlign w:val="center"/>
          </w:tcPr>
          <w:p w:rsidR="00342ABE" w:rsidRPr="00B05C98" w:rsidRDefault="00342ABE" w:rsidP="00850578">
            <w:pPr>
              <w:widowControl w:val="0"/>
              <w:autoSpaceDE w:val="0"/>
              <w:autoSpaceDN w:val="0"/>
              <w:adjustRightInd w:val="0"/>
              <w:spacing w:after="0" w:line="272" w:lineRule="exact"/>
              <w:ind w:left="41"/>
              <w:jc w:val="center"/>
              <w:rPr>
                <w:rFonts w:asciiTheme="majorHAnsi" w:hAnsiTheme="majorHAnsi" w:cs="Times New Roman"/>
                <w:b/>
                <w:sz w:val="28"/>
                <w:szCs w:val="28"/>
              </w:rPr>
            </w:pPr>
            <w:r w:rsidRPr="00B05C98">
              <w:rPr>
                <w:rFonts w:asciiTheme="majorHAnsi" w:hAnsiTheme="majorHAnsi" w:cs="Cambria"/>
                <w:b/>
                <w:color w:val="00000A"/>
                <w:sz w:val="28"/>
                <w:szCs w:val="28"/>
              </w:rPr>
              <w:t>Activity</w:t>
            </w:r>
          </w:p>
        </w:tc>
        <w:tc>
          <w:tcPr>
            <w:tcW w:w="143" w:type="dxa"/>
            <w:tcBorders>
              <w:top w:val="nil"/>
              <w:left w:val="nil"/>
              <w:bottom w:val="single" w:sz="8" w:space="0" w:color="00000A"/>
              <w:right w:val="single" w:sz="8" w:space="0" w:color="00000A"/>
            </w:tcBorders>
            <w:vAlign w:val="bottom"/>
          </w:tcPr>
          <w:p w:rsidR="00342ABE" w:rsidRPr="00CB1D33" w:rsidRDefault="00342ABE" w:rsidP="00850578">
            <w:pPr>
              <w:widowControl w:val="0"/>
              <w:autoSpaceDE w:val="0"/>
              <w:autoSpaceDN w:val="0"/>
              <w:adjustRightInd w:val="0"/>
              <w:spacing w:after="0" w:line="240" w:lineRule="auto"/>
              <w:jc w:val="center"/>
              <w:rPr>
                <w:rFonts w:asciiTheme="majorHAnsi" w:hAnsiTheme="majorHAnsi" w:cs="Times New Roman"/>
                <w:sz w:val="28"/>
                <w:szCs w:val="28"/>
              </w:rPr>
            </w:pPr>
          </w:p>
        </w:tc>
        <w:tc>
          <w:tcPr>
            <w:tcW w:w="6157" w:type="dxa"/>
            <w:tcBorders>
              <w:top w:val="nil"/>
              <w:left w:val="nil"/>
              <w:bottom w:val="single" w:sz="8" w:space="0" w:color="00000A"/>
              <w:right w:val="single" w:sz="8" w:space="0" w:color="00000A"/>
            </w:tcBorders>
            <w:vAlign w:val="center"/>
          </w:tcPr>
          <w:p w:rsidR="00342ABE" w:rsidRPr="00B05C98" w:rsidRDefault="001527CF" w:rsidP="00850578">
            <w:pPr>
              <w:widowControl w:val="0"/>
              <w:autoSpaceDE w:val="0"/>
              <w:autoSpaceDN w:val="0"/>
              <w:adjustRightInd w:val="0"/>
              <w:spacing w:after="0" w:line="253" w:lineRule="exact"/>
              <w:jc w:val="center"/>
              <w:rPr>
                <w:rFonts w:asciiTheme="majorHAnsi" w:hAnsiTheme="majorHAnsi" w:cs="Times New Roman"/>
                <w:b/>
                <w:sz w:val="28"/>
                <w:szCs w:val="28"/>
              </w:rPr>
            </w:pPr>
            <w:r>
              <w:rPr>
                <w:rFonts w:asciiTheme="majorHAnsi" w:hAnsiTheme="majorHAnsi" w:cs="Calibri"/>
                <w:b/>
                <w:sz w:val="28"/>
                <w:szCs w:val="28"/>
              </w:rPr>
              <w:t>Name of Participants</w:t>
            </w:r>
          </w:p>
        </w:tc>
      </w:tr>
      <w:tr w:rsidR="00342ABE" w:rsidRPr="00CB1D33" w:rsidTr="00E62464">
        <w:trPr>
          <w:trHeight w:val="920"/>
        </w:trPr>
        <w:tc>
          <w:tcPr>
            <w:tcW w:w="850" w:type="dxa"/>
            <w:tcBorders>
              <w:top w:val="nil"/>
              <w:left w:val="single" w:sz="8" w:space="0" w:color="00000A"/>
              <w:bottom w:val="single" w:sz="8" w:space="0" w:color="00000A"/>
              <w:right w:val="single" w:sz="8" w:space="0" w:color="00000A"/>
            </w:tcBorders>
            <w:vAlign w:val="center"/>
          </w:tcPr>
          <w:p w:rsidR="00342ABE" w:rsidRPr="00B05C98" w:rsidRDefault="00342ABE" w:rsidP="00850578">
            <w:pPr>
              <w:widowControl w:val="0"/>
              <w:autoSpaceDE w:val="0"/>
              <w:autoSpaceDN w:val="0"/>
              <w:adjustRightInd w:val="0"/>
              <w:spacing w:after="0" w:line="277" w:lineRule="exact"/>
              <w:jc w:val="center"/>
              <w:rPr>
                <w:rFonts w:asciiTheme="majorHAnsi" w:hAnsiTheme="majorHAnsi" w:cs="Times New Roman"/>
                <w:b/>
                <w:sz w:val="24"/>
                <w:szCs w:val="24"/>
              </w:rPr>
            </w:pPr>
            <w:r w:rsidRPr="00B05C98">
              <w:rPr>
                <w:rFonts w:asciiTheme="majorHAnsi" w:hAnsiTheme="majorHAnsi" w:cs="Cambria"/>
                <w:b/>
                <w:color w:val="00000A"/>
                <w:w w:val="89"/>
                <w:sz w:val="24"/>
                <w:szCs w:val="24"/>
              </w:rPr>
              <w:t>1.</w:t>
            </w:r>
          </w:p>
        </w:tc>
        <w:tc>
          <w:tcPr>
            <w:tcW w:w="3328" w:type="dxa"/>
            <w:tcBorders>
              <w:top w:val="nil"/>
              <w:left w:val="nil"/>
              <w:bottom w:val="single" w:sz="8" w:space="0" w:color="00000A"/>
              <w:right w:val="nil"/>
            </w:tcBorders>
            <w:vAlign w:val="center"/>
          </w:tcPr>
          <w:p w:rsidR="00342ABE" w:rsidRPr="00B05C98" w:rsidRDefault="00342ABE" w:rsidP="00850578">
            <w:pPr>
              <w:widowControl w:val="0"/>
              <w:autoSpaceDE w:val="0"/>
              <w:autoSpaceDN w:val="0"/>
              <w:adjustRightInd w:val="0"/>
              <w:spacing w:after="0" w:line="277" w:lineRule="exact"/>
              <w:ind w:left="41"/>
              <w:jc w:val="center"/>
              <w:rPr>
                <w:rFonts w:asciiTheme="majorHAnsi" w:hAnsiTheme="majorHAnsi" w:cs="Times New Roman"/>
                <w:b/>
                <w:sz w:val="24"/>
                <w:szCs w:val="24"/>
              </w:rPr>
            </w:pPr>
            <w:r w:rsidRPr="00B05C98">
              <w:rPr>
                <w:rFonts w:asciiTheme="majorHAnsi" w:hAnsiTheme="majorHAnsi" w:cs="Cambria"/>
                <w:b/>
                <w:color w:val="00000A"/>
                <w:sz w:val="24"/>
                <w:szCs w:val="24"/>
              </w:rPr>
              <w:t>Poster Making</w:t>
            </w:r>
          </w:p>
        </w:tc>
        <w:tc>
          <w:tcPr>
            <w:tcW w:w="143" w:type="dxa"/>
            <w:tcBorders>
              <w:top w:val="nil"/>
              <w:left w:val="nil"/>
              <w:bottom w:val="single" w:sz="8" w:space="0" w:color="00000A"/>
              <w:right w:val="single" w:sz="8" w:space="0" w:color="00000A"/>
            </w:tcBorders>
            <w:vAlign w:val="bottom"/>
          </w:tcPr>
          <w:p w:rsidR="00342ABE" w:rsidRPr="00CB1D33" w:rsidRDefault="00342ABE" w:rsidP="00850578">
            <w:pPr>
              <w:widowControl w:val="0"/>
              <w:autoSpaceDE w:val="0"/>
              <w:autoSpaceDN w:val="0"/>
              <w:adjustRightInd w:val="0"/>
              <w:spacing w:after="0" w:line="240" w:lineRule="auto"/>
              <w:jc w:val="center"/>
              <w:rPr>
                <w:rFonts w:asciiTheme="majorHAnsi" w:hAnsiTheme="majorHAnsi" w:cs="Times New Roman"/>
                <w:sz w:val="24"/>
                <w:szCs w:val="24"/>
              </w:rPr>
            </w:pPr>
          </w:p>
        </w:tc>
        <w:tc>
          <w:tcPr>
            <w:tcW w:w="6157" w:type="dxa"/>
            <w:tcBorders>
              <w:top w:val="nil"/>
              <w:left w:val="nil"/>
              <w:bottom w:val="single" w:sz="8" w:space="0" w:color="00000A"/>
              <w:right w:val="single" w:sz="8" w:space="0" w:color="00000A"/>
            </w:tcBorders>
            <w:vAlign w:val="center"/>
          </w:tcPr>
          <w:p w:rsidR="00342ABE" w:rsidRPr="00CB1D33" w:rsidRDefault="00342ABE" w:rsidP="00850578">
            <w:pPr>
              <w:widowControl w:val="0"/>
              <w:autoSpaceDE w:val="0"/>
              <w:autoSpaceDN w:val="0"/>
              <w:adjustRightInd w:val="0"/>
              <w:spacing w:after="0" w:line="240" w:lineRule="auto"/>
              <w:jc w:val="center"/>
              <w:rPr>
                <w:rFonts w:asciiTheme="majorHAnsi" w:hAnsiTheme="majorHAnsi" w:cs="Times New Roman"/>
                <w:sz w:val="24"/>
                <w:szCs w:val="24"/>
              </w:rPr>
            </w:pPr>
          </w:p>
        </w:tc>
      </w:tr>
      <w:tr w:rsidR="00342ABE" w:rsidRPr="00CB1D33" w:rsidTr="00E62464">
        <w:trPr>
          <w:trHeight w:val="834"/>
        </w:trPr>
        <w:tc>
          <w:tcPr>
            <w:tcW w:w="850" w:type="dxa"/>
            <w:tcBorders>
              <w:top w:val="nil"/>
              <w:left w:val="single" w:sz="8" w:space="0" w:color="00000A"/>
              <w:bottom w:val="single" w:sz="8" w:space="0" w:color="00000A"/>
              <w:right w:val="single" w:sz="8" w:space="0" w:color="00000A"/>
            </w:tcBorders>
            <w:vAlign w:val="center"/>
          </w:tcPr>
          <w:p w:rsidR="00342ABE" w:rsidRPr="00B05C98" w:rsidRDefault="00342ABE" w:rsidP="00850578">
            <w:pPr>
              <w:widowControl w:val="0"/>
              <w:autoSpaceDE w:val="0"/>
              <w:autoSpaceDN w:val="0"/>
              <w:adjustRightInd w:val="0"/>
              <w:spacing w:after="0" w:line="277" w:lineRule="exact"/>
              <w:jc w:val="center"/>
              <w:rPr>
                <w:rFonts w:asciiTheme="majorHAnsi" w:hAnsiTheme="majorHAnsi" w:cs="Times New Roman"/>
                <w:b/>
                <w:sz w:val="24"/>
                <w:szCs w:val="24"/>
              </w:rPr>
            </w:pPr>
            <w:r w:rsidRPr="00B05C98">
              <w:rPr>
                <w:rFonts w:asciiTheme="majorHAnsi" w:hAnsiTheme="majorHAnsi" w:cs="Cambria"/>
                <w:b/>
                <w:color w:val="00000A"/>
                <w:w w:val="89"/>
                <w:sz w:val="24"/>
                <w:szCs w:val="24"/>
              </w:rPr>
              <w:t>2.</w:t>
            </w:r>
          </w:p>
        </w:tc>
        <w:tc>
          <w:tcPr>
            <w:tcW w:w="3328" w:type="dxa"/>
            <w:tcBorders>
              <w:top w:val="nil"/>
              <w:left w:val="nil"/>
              <w:bottom w:val="single" w:sz="8" w:space="0" w:color="00000A"/>
              <w:right w:val="nil"/>
            </w:tcBorders>
            <w:vAlign w:val="center"/>
          </w:tcPr>
          <w:p w:rsidR="00342ABE" w:rsidRPr="00B05C98" w:rsidRDefault="00342ABE" w:rsidP="00850578">
            <w:pPr>
              <w:widowControl w:val="0"/>
              <w:autoSpaceDE w:val="0"/>
              <w:autoSpaceDN w:val="0"/>
              <w:adjustRightInd w:val="0"/>
              <w:spacing w:after="0" w:line="277" w:lineRule="exact"/>
              <w:ind w:left="21"/>
              <w:jc w:val="center"/>
              <w:rPr>
                <w:rFonts w:asciiTheme="majorHAnsi" w:hAnsiTheme="majorHAnsi" w:cs="Times New Roman"/>
                <w:b/>
                <w:sz w:val="24"/>
                <w:szCs w:val="24"/>
              </w:rPr>
            </w:pPr>
            <w:r w:rsidRPr="00B05C98">
              <w:rPr>
                <w:rFonts w:asciiTheme="majorHAnsi" w:hAnsiTheme="majorHAnsi" w:cs="Cambria"/>
                <w:b/>
                <w:color w:val="00000A"/>
                <w:sz w:val="24"/>
                <w:szCs w:val="24"/>
              </w:rPr>
              <w:t>Painting</w:t>
            </w:r>
          </w:p>
        </w:tc>
        <w:tc>
          <w:tcPr>
            <w:tcW w:w="143" w:type="dxa"/>
            <w:tcBorders>
              <w:top w:val="nil"/>
              <w:left w:val="nil"/>
              <w:bottom w:val="single" w:sz="8" w:space="0" w:color="00000A"/>
              <w:right w:val="single" w:sz="8" w:space="0" w:color="00000A"/>
            </w:tcBorders>
            <w:vAlign w:val="bottom"/>
          </w:tcPr>
          <w:p w:rsidR="00342ABE" w:rsidRPr="00CB1D33" w:rsidRDefault="00342ABE" w:rsidP="00850578">
            <w:pPr>
              <w:widowControl w:val="0"/>
              <w:autoSpaceDE w:val="0"/>
              <w:autoSpaceDN w:val="0"/>
              <w:adjustRightInd w:val="0"/>
              <w:spacing w:after="0" w:line="240" w:lineRule="auto"/>
              <w:jc w:val="center"/>
              <w:rPr>
                <w:rFonts w:asciiTheme="majorHAnsi" w:hAnsiTheme="majorHAnsi" w:cs="Times New Roman"/>
                <w:sz w:val="24"/>
                <w:szCs w:val="24"/>
              </w:rPr>
            </w:pPr>
          </w:p>
        </w:tc>
        <w:tc>
          <w:tcPr>
            <w:tcW w:w="6157" w:type="dxa"/>
            <w:tcBorders>
              <w:top w:val="nil"/>
              <w:left w:val="nil"/>
              <w:bottom w:val="single" w:sz="8" w:space="0" w:color="00000A"/>
              <w:right w:val="single" w:sz="8" w:space="0" w:color="00000A"/>
            </w:tcBorders>
            <w:vAlign w:val="center"/>
          </w:tcPr>
          <w:p w:rsidR="00342ABE" w:rsidRPr="00CB1D33" w:rsidRDefault="00342ABE" w:rsidP="00850578">
            <w:pPr>
              <w:widowControl w:val="0"/>
              <w:autoSpaceDE w:val="0"/>
              <w:autoSpaceDN w:val="0"/>
              <w:adjustRightInd w:val="0"/>
              <w:spacing w:after="0" w:line="240" w:lineRule="auto"/>
              <w:jc w:val="center"/>
              <w:rPr>
                <w:rFonts w:asciiTheme="majorHAnsi" w:hAnsiTheme="majorHAnsi" w:cs="Times New Roman"/>
                <w:sz w:val="24"/>
                <w:szCs w:val="24"/>
              </w:rPr>
            </w:pPr>
          </w:p>
        </w:tc>
      </w:tr>
      <w:tr w:rsidR="00342ABE" w:rsidRPr="00CB1D33" w:rsidTr="00E62464">
        <w:trPr>
          <w:trHeight w:val="959"/>
        </w:trPr>
        <w:tc>
          <w:tcPr>
            <w:tcW w:w="850" w:type="dxa"/>
            <w:tcBorders>
              <w:top w:val="nil"/>
              <w:left w:val="single" w:sz="8" w:space="0" w:color="00000A"/>
              <w:bottom w:val="single" w:sz="8" w:space="0" w:color="00000A"/>
              <w:right w:val="single" w:sz="8" w:space="0" w:color="00000A"/>
            </w:tcBorders>
            <w:vAlign w:val="center"/>
          </w:tcPr>
          <w:p w:rsidR="00342ABE" w:rsidRPr="00B05C98" w:rsidRDefault="00342ABE" w:rsidP="00850578">
            <w:pPr>
              <w:widowControl w:val="0"/>
              <w:autoSpaceDE w:val="0"/>
              <w:autoSpaceDN w:val="0"/>
              <w:adjustRightInd w:val="0"/>
              <w:spacing w:after="0" w:line="278" w:lineRule="exact"/>
              <w:jc w:val="center"/>
              <w:rPr>
                <w:rFonts w:asciiTheme="majorHAnsi" w:hAnsiTheme="majorHAnsi" w:cs="Times New Roman"/>
                <w:b/>
                <w:sz w:val="24"/>
                <w:szCs w:val="24"/>
              </w:rPr>
            </w:pPr>
            <w:r w:rsidRPr="00B05C98">
              <w:rPr>
                <w:rFonts w:asciiTheme="majorHAnsi" w:hAnsiTheme="majorHAnsi" w:cs="Cambria"/>
                <w:b/>
                <w:color w:val="00000A"/>
                <w:w w:val="89"/>
                <w:sz w:val="24"/>
                <w:szCs w:val="24"/>
              </w:rPr>
              <w:t>3.</w:t>
            </w:r>
          </w:p>
        </w:tc>
        <w:tc>
          <w:tcPr>
            <w:tcW w:w="3328" w:type="dxa"/>
            <w:tcBorders>
              <w:top w:val="nil"/>
              <w:left w:val="nil"/>
              <w:bottom w:val="single" w:sz="8" w:space="0" w:color="00000A"/>
              <w:right w:val="nil"/>
            </w:tcBorders>
            <w:vAlign w:val="center"/>
          </w:tcPr>
          <w:p w:rsidR="00342ABE" w:rsidRPr="00B05C98" w:rsidRDefault="00342ABE" w:rsidP="00850578">
            <w:pPr>
              <w:widowControl w:val="0"/>
              <w:autoSpaceDE w:val="0"/>
              <w:autoSpaceDN w:val="0"/>
              <w:adjustRightInd w:val="0"/>
              <w:spacing w:after="0" w:line="278" w:lineRule="exact"/>
              <w:ind w:left="41"/>
              <w:jc w:val="center"/>
              <w:rPr>
                <w:rFonts w:asciiTheme="majorHAnsi" w:hAnsiTheme="majorHAnsi" w:cs="Times New Roman"/>
                <w:b/>
                <w:sz w:val="24"/>
                <w:szCs w:val="24"/>
              </w:rPr>
            </w:pPr>
            <w:r w:rsidRPr="00B05C98">
              <w:rPr>
                <w:rFonts w:asciiTheme="majorHAnsi" w:hAnsiTheme="majorHAnsi" w:cs="Times New Roman"/>
                <w:b/>
                <w:sz w:val="24"/>
                <w:szCs w:val="24"/>
              </w:rPr>
              <w:t>Resurgence Cover Shot</w:t>
            </w:r>
          </w:p>
        </w:tc>
        <w:tc>
          <w:tcPr>
            <w:tcW w:w="143" w:type="dxa"/>
            <w:tcBorders>
              <w:top w:val="nil"/>
              <w:left w:val="nil"/>
              <w:bottom w:val="single" w:sz="8" w:space="0" w:color="00000A"/>
              <w:right w:val="single" w:sz="8" w:space="0" w:color="00000A"/>
            </w:tcBorders>
            <w:vAlign w:val="bottom"/>
          </w:tcPr>
          <w:p w:rsidR="00342ABE" w:rsidRPr="00CB1D33" w:rsidRDefault="00342ABE" w:rsidP="00850578">
            <w:pPr>
              <w:widowControl w:val="0"/>
              <w:autoSpaceDE w:val="0"/>
              <w:autoSpaceDN w:val="0"/>
              <w:adjustRightInd w:val="0"/>
              <w:spacing w:after="0" w:line="240" w:lineRule="auto"/>
              <w:jc w:val="center"/>
              <w:rPr>
                <w:rFonts w:asciiTheme="majorHAnsi" w:hAnsiTheme="majorHAnsi" w:cs="Times New Roman"/>
                <w:sz w:val="24"/>
                <w:szCs w:val="24"/>
              </w:rPr>
            </w:pPr>
          </w:p>
        </w:tc>
        <w:tc>
          <w:tcPr>
            <w:tcW w:w="6157" w:type="dxa"/>
            <w:tcBorders>
              <w:top w:val="nil"/>
              <w:left w:val="nil"/>
              <w:bottom w:val="single" w:sz="8" w:space="0" w:color="00000A"/>
              <w:right w:val="single" w:sz="8" w:space="0" w:color="00000A"/>
            </w:tcBorders>
            <w:vAlign w:val="center"/>
          </w:tcPr>
          <w:p w:rsidR="00342ABE" w:rsidRPr="00CB1D33" w:rsidRDefault="00342ABE" w:rsidP="00850578">
            <w:pPr>
              <w:widowControl w:val="0"/>
              <w:autoSpaceDE w:val="0"/>
              <w:autoSpaceDN w:val="0"/>
              <w:adjustRightInd w:val="0"/>
              <w:spacing w:after="0" w:line="240" w:lineRule="auto"/>
              <w:jc w:val="center"/>
              <w:rPr>
                <w:rFonts w:asciiTheme="majorHAnsi" w:hAnsiTheme="majorHAnsi" w:cs="Times New Roman"/>
                <w:sz w:val="24"/>
                <w:szCs w:val="24"/>
              </w:rPr>
            </w:pPr>
          </w:p>
        </w:tc>
      </w:tr>
      <w:tr w:rsidR="00342ABE" w:rsidRPr="00CB1D33" w:rsidTr="00850578">
        <w:trPr>
          <w:trHeight w:val="541"/>
        </w:trPr>
        <w:tc>
          <w:tcPr>
            <w:tcW w:w="850" w:type="dxa"/>
            <w:tcBorders>
              <w:top w:val="nil"/>
              <w:left w:val="single" w:sz="8" w:space="0" w:color="00000A"/>
              <w:bottom w:val="nil"/>
              <w:right w:val="nil"/>
            </w:tcBorders>
            <w:vAlign w:val="center"/>
          </w:tcPr>
          <w:p w:rsidR="00342ABE" w:rsidRPr="00B05C98" w:rsidRDefault="00342ABE" w:rsidP="00850578">
            <w:pPr>
              <w:widowControl w:val="0"/>
              <w:autoSpaceDE w:val="0"/>
              <w:autoSpaceDN w:val="0"/>
              <w:adjustRightInd w:val="0"/>
              <w:spacing w:after="0" w:line="240" w:lineRule="auto"/>
              <w:jc w:val="center"/>
              <w:rPr>
                <w:rFonts w:asciiTheme="majorHAnsi" w:hAnsiTheme="majorHAnsi" w:cs="Times New Roman"/>
                <w:b/>
                <w:sz w:val="24"/>
                <w:szCs w:val="24"/>
              </w:rPr>
            </w:pPr>
          </w:p>
        </w:tc>
        <w:tc>
          <w:tcPr>
            <w:tcW w:w="3328" w:type="dxa"/>
            <w:tcBorders>
              <w:top w:val="nil"/>
              <w:left w:val="nil"/>
              <w:bottom w:val="nil"/>
              <w:right w:val="nil"/>
            </w:tcBorders>
            <w:vAlign w:val="center"/>
          </w:tcPr>
          <w:p w:rsidR="00342ABE" w:rsidRPr="00B05C98" w:rsidRDefault="00342ABE" w:rsidP="00850578">
            <w:pPr>
              <w:widowControl w:val="0"/>
              <w:autoSpaceDE w:val="0"/>
              <w:autoSpaceDN w:val="0"/>
              <w:adjustRightInd w:val="0"/>
              <w:spacing w:after="0" w:line="240" w:lineRule="auto"/>
              <w:jc w:val="center"/>
              <w:rPr>
                <w:rFonts w:asciiTheme="majorHAnsi" w:hAnsiTheme="majorHAnsi" w:cs="Times New Roman"/>
                <w:b/>
                <w:sz w:val="24"/>
                <w:szCs w:val="24"/>
              </w:rPr>
            </w:pPr>
          </w:p>
        </w:tc>
        <w:tc>
          <w:tcPr>
            <w:tcW w:w="143" w:type="dxa"/>
            <w:tcBorders>
              <w:top w:val="nil"/>
              <w:left w:val="nil"/>
              <w:bottom w:val="nil"/>
              <w:right w:val="nil"/>
            </w:tcBorders>
            <w:vAlign w:val="bottom"/>
          </w:tcPr>
          <w:p w:rsidR="00342ABE" w:rsidRPr="00CB1D33" w:rsidRDefault="00342ABE" w:rsidP="00850578">
            <w:pPr>
              <w:widowControl w:val="0"/>
              <w:autoSpaceDE w:val="0"/>
              <w:autoSpaceDN w:val="0"/>
              <w:adjustRightInd w:val="0"/>
              <w:spacing w:after="0" w:line="240" w:lineRule="auto"/>
              <w:jc w:val="center"/>
              <w:rPr>
                <w:rFonts w:asciiTheme="majorHAnsi" w:hAnsiTheme="majorHAnsi" w:cs="Times New Roman"/>
                <w:sz w:val="24"/>
                <w:szCs w:val="24"/>
              </w:rPr>
            </w:pPr>
          </w:p>
        </w:tc>
        <w:tc>
          <w:tcPr>
            <w:tcW w:w="6157" w:type="dxa"/>
            <w:tcBorders>
              <w:top w:val="nil"/>
              <w:left w:val="nil"/>
              <w:bottom w:val="nil"/>
              <w:right w:val="single" w:sz="8" w:space="0" w:color="00000A"/>
            </w:tcBorders>
            <w:vAlign w:val="center"/>
          </w:tcPr>
          <w:p w:rsidR="00342ABE" w:rsidRPr="00B05C98" w:rsidRDefault="00342ABE" w:rsidP="00850578">
            <w:pPr>
              <w:widowControl w:val="0"/>
              <w:autoSpaceDE w:val="0"/>
              <w:autoSpaceDN w:val="0"/>
              <w:adjustRightInd w:val="0"/>
              <w:spacing w:after="0" w:line="240" w:lineRule="auto"/>
              <w:ind w:left="-4326"/>
              <w:jc w:val="center"/>
              <w:rPr>
                <w:rFonts w:asciiTheme="majorHAnsi" w:hAnsiTheme="majorHAnsi" w:cs="Times New Roman"/>
                <w:sz w:val="32"/>
                <w:szCs w:val="32"/>
              </w:rPr>
            </w:pPr>
            <w:r w:rsidRPr="00B05C98">
              <w:rPr>
                <w:rFonts w:asciiTheme="majorHAnsi" w:hAnsiTheme="majorHAnsi" w:cs="Cambria"/>
                <w:b/>
                <w:bCs/>
                <w:color w:val="00000A"/>
                <w:w w:val="99"/>
                <w:sz w:val="32"/>
                <w:szCs w:val="32"/>
              </w:rPr>
              <w:t>Dance</w:t>
            </w:r>
          </w:p>
        </w:tc>
      </w:tr>
      <w:tr w:rsidR="00342ABE" w:rsidRPr="00CB1D33" w:rsidTr="008A7C35">
        <w:trPr>
          <w:trHeight w:val="68"/>
        </w:trPr>
        <w:tc>
          <w:tcPr>
            <w:tcW w:w="850" w:type="dxa"/>
            <w:tcBorders>
              <w:top w:val="nil"/>
              <w:left w:val="single" w:sz="8" w:space="0" w:color="00000A"/>
              <w:bottom w:val="single" w:sz="8" w:space="0" w:color="00000A"/>
              <w:right w:val="nil"/>
            </w:tcBorders>
            <w:vAlign w:val="center"/>
          </w:tcPr>
          <w:p w:rsidR="00342ABE" w:rsidRPr="00B05C98" w:rsidRDefault="00342ABE" w:rsidP="00850578">
            <w:pPr>
              <w:widowControl w:val="0"/>
              <w:autoSpaceDE w:val="0"/>
              <w:autoSpaceDN w:val="0"/>
              <w:adjustRightInd w:val="0"/>
              <w:spacing w:after="0" w:line="240" w:lineRule="auto"/>
              <w:jc w:val="center"/>
              <w:rPr>
                <w:rFonts w:asciiTheme="majorHAnsi" w:hAnsiTheme="majorHAnsi" w:cs="Times New Roman"/>
                <w:b/>
                <w:sz w:val="12"/>
                <w:szCs w:val="12"/>
              </w:rPr>
            </w:pPr>
          </w:p>
        </w:tc>
        <w:tc>
          <w:tcPr>
            <w:tcW w:w="3328" w:type="dxa"/>
            <w:tcBorders>
              <w:top w:val="nil"/>
              <w:left w:val="nil"/>
              <w:bottom w:val="single" w:sz="8" w:space="0" w:color="00000A"/>
              <w:right w:val="nil"/>
            </w:tcBorders>
            <w:vAlign w:val="center"/>
          </w:tcPr>
          <w:p w:rsidR="00342ABE" w:rsidRPr="00B05C98" w:rsidRDefault="00342ABE" w:rsidP="00850578">
            <w:pPr>
              <w:widowControl w:val="0"/>
              <w:autoSpaceDE w:val="0"/>
              <w:autoSpaceDN w:val="0"/>
              <w:adjustRightInd w:val="0"/>
              <w:spacing w:after="0" w:line="240" w:lineRule="auto"/>
              <w:jc w:val="center"/>
              <w:rPr>
                <w:rFonts w:asciiTheme="majorHAnsi" w:hAnsiTheme="majorHAnsi" w:cs="Times New Roman"/>
                <w:b/>
                <w:sz w:val="12"/>
                <w:szCs w:val="12"/>
              </w:rPr>
            </w:pPr>
          </w:p>
        </w:tc>
        <w:tc>
          <w:tcPr>
            <w:tcW w:w="143" w:type="dxa"/>
            <w:tcBorders>
              <w:top w:val="nil"/>
              <w:left w:val="nil"/>
              <w:bottom w:val="single" w:sz="8" w:space="0" w:color="00000A"/>
              <w:right w:val="nil"/>
            </w:tcBorders>
            <w:vAlign w:val="bottom"/>
          </w:tcPr>
          <w:p w:rsidR="00342ABE" w:rsidRPr="00CB1D33" w:rsidRDefault="00342ABE" w:rsidP="00850578">
            <w:pPr>
              <w:widowControl w:val="0"/>
              <w:autoSpaceDE w:val="0"/>
              <w:autoSpaceDN w:val="0"/>
              <w:adjustRightInd w:val="0"/>
              <w:spacing w:after="0" w:line="240" w:lineRule="auto"/>
              <w:jc w:val="center"/>
              <w:rPr>
                <w:rFonts w:asciiTheme="majorHAnsi" w:hAnsiTheme="majorHAnsi" w:cs="Times New Roman"/>
                <w:sz w:val="12"/>
                <w:szCs w:val="12"/>
              </w:rPr>
            </w:pPr>
          </w:p>
        </w:tc>
        <w:tc>
          <w:tcPr>
            <w:tcW w:w="6157" w:type="dxa"/>
            <w:tcBorders>
              <w:top w:val="nil"/>
              <w:left w:val="nil"/>
              <w:bottom w:val="single" w:sz="8" w:space="0" w:color="00000A"/>
              <w:right w:val="single" w:sz="8" w:space="0" w:color="00000A"/>
            </w:tcBorders>
            <w:vAlign w:val="center"/>
          </w:tcPr>
          <w:p w:rsidR="00342ABE" w:rsidRPr="00CB1D33" w:rsidRDefault="00342ABE" w:rsidP="00850578">
            <w:pPr>
              <w:widowControl w:val="0"/>
              <w:autoSpaceDE w:val="0"/>
              <w:autoSpaceDN w:val="0"/>
              <w:adjustRightInd w:val="0"/>
              <w:spacing w:after="0" w:line="240" w:lineRule="auto"/>
              <w:ind w:left="-1156" w:hanging="4326"/>
              <w:jc w:val="center"/>
              <w:rPr>
                <w:rFonts w:asciiTheme="majorHAnsi" w:hAnsiTheme="majorHAnsi" w:cs="Times New Roman"/>
                <w:sz w:val="12"/>
                <w:szCs w:val="12"/>
              </w:rPr>
            </w:pPr>
          </w:p>
        </w:tc>
      </w:tr>
      <w:tr w:rsidR="00342ABE" w:rsidRPr="00CB1D33" w:rsidTr="00850578">
        <w:trPr>
          <w:trHeight w:val="432"/>
        </w:trPr>
        <w:tc>
          <w:tcPr>
            <w:tcW w:w="850" w:type="dxa"/>
            <w:tcBorders>
              <w:top w:val="nil"/>
              <w:left w:val="single" w:sz="8" w:space="0" w:color="00000A"/>
              <w:bottom w:val="nil"/>
              <w:right w:val="single" w:sz="8" w:space="0" w:color="00000A"/>
            </w:tcBorders>
            <w:vAlign w:val="center"/>
          </w:tcPr>
          <w:p w:rsidR="00342ABE" w:rsidRPr="00B05C98" w:rsidRDefault="00342ABE" w:rsidP="00850578">
            <w:pPr>
              <w:widowControl w:val="0"/>
              <w:autoSpaceDE w:val="0"/>
              <w:autoSpaceDN w:val="0"/>
              <w:adjustRightInd w:val="0"/>
              <w:spacing w:after="0" w:line="250" w:lineRule="exact"/>
              <w:jc w:val="center"/>
              <w:rPr>
                <w:rFonts w:asciiTheme="majorHAnsi" w:hAnsiTheme="majorHAnsi" w:cs="Times New Roman"/>
                <w:b/>
                <w:sz w:val="28"/>
                <w:szCs w:val="28"/>
              </w:rPr>
            </w:pPr>
            <w:r w:rsidRPr="00B05C98">
              <w:rPr>
                <w:rFonts w:asciiTheme="majorHAnsi" w:hAnsiTheme="majorHAnsi" w:cs="Times New Roman"/>
                <w:b/>
                <w:sz w:val="28"/>
                <w:szCs w:val="28"/>
              </w:rPr>
              <w:t>S.NO.</w:t>
            </w:r>
          </w:p>
        </w:tc>
        <w:tc>
          <w:tcPr>
            <w:tcW w:w="3328" w:type="dxa"/>
            <w:tcBorders>
              <w:top w:val="nil"/>
              <w:left w:val="nil"/>
              <w:bottom w:val="nil"/>
              <w:right w:val="nil"/>
            </w:tcBorders>
            <w:vAlign w:val="center"/>
          </w:tcPr>
          <w:p w:rsidR="00342ABE" w:rsidRPr="00B05C98" w:rsidRDefault="00342ABE" w:rsidP="00850578">
            <w:pPr>
              <w:widowControl w:val="0"/>
              <w:autoSpaceDE w:val="0"/>
              <w:autoSpaceDN w:val="0"/>
              <w:adjustRightInd w:val="0"/>
              <w:spacing w:after="0" w:line="250" w:lineRule="exact"/>
              <w:ind w:left="21"/>
              <w:jc w:val="center"/>
              <w:rPr>
                <w:rFonts w:asciiTheme="majorHAnsi" w:hAnsiTheme="majorHAnsi" w:cs="Times New Roman"/>
                <w:b/>
                <w:sz w:val="28"/>
                <w:szCs w:val="28"/>
              </w:rPr>
            </w:pPr>
            <w:r w:rsidRPr="00B05C98">
              <w:rPr>
                <w:rFonts w:asciiTheme="majorHAnsi" w:hAnsiTheme="majorHAnsi" w:cs="Times New Roman"/>
                <w:b/>
                <w:sz w:val="28"/>
                <w:szCs w:val="28"/>
              </w:rPr>
              <w:t>Activity</w:t>
            </w:r>
          </w:p>
        </w:tc>
        <w:tc>
          <w:tcPr>
            <w:tcW w:w="143" w:type="dxa"/>
            <w:tcBorders>
              <w:top w:val="nil"/>
              <w:left w:val="nil"/>
              <w:bottom w:val="nil"/>
              <w:right w:val="single" w:sz="8" w:space="0" w:color="00000A"/>
            </w:tcBorders>
            <w:vAlign w:val="bottom"/>
          </w:tcPr>
          <w:p w:rsidR="00342ABE" w:rsidRPr="00CB1D33" w:rsidRDefault="00342ABE" w:rsidP="00850578">
            <w:pPr>
              <w:widowControl w:val="0"/>
              <w:autoSpaceDE w:val="0"/>
              <w:autoSpaceDN w:val="0"/>
              <w:adjustRightInd w:val="0"/>
              <w:spacing w:after="0" w:line="240" w:lineRule="auto"/>
              <w:jc w:val="center"/>
              <w:rPr>
                <w:rFonts w:asciiTheme="majorHAnsi" w:hAnsiTheme="majorHAnsi" w:cs="Times New Roman"/>
                <w:sz w:val="28"/>
                <w:szCs w:val="28"/>
              </w:rPr>
            </w:pPr>
          </w:p>
        </w:tc>
        <w:tc>
          <w:tcPr>
            <w:tcW w:w="6157" w:type="dxa"/>
            <w:tcBorders>
              <w:top w:val="nil"/>
              <w:left w:val="nil"/>
              <w:bottom w:val="nil"/>
              <w:right w:val="single" w:sz="8" w:space="0" w:color="00000A"/>
            </w:tcBorders>
            <w:vAlign w:val="center"/>
          </w:tcPr>
          <w:p w:rsidR="00342ABE" w:rsidRPr="00B05C98" w:rsidRDefault="001527CF" w:rsidP="001527CF">
            <w:pPr>
              <w:widowControl w:val="0"/>
              <w:autoSpaceDE w:val="0"/>
              <w:autoSpaceDN w:val="0"/>
              <w:adjustRightInd w:val="0"/>
              <w:spacing w:after="0" w:line="240" w:lineRule="auto"/>
              <w:jc w:val="center"/>
              <w:rPr>
                <w:rFonts w:asciiTheme="majorHAnsi" w:hAnsiTheme="majorHAnsi" w:cs="Times New Roman"/>
                <w:b/>
                <w:sz w:val="28"/>
                <w:szCs w:val="28"/>
              </w:rPr>
            </w:pPr>
            <w:r>
              <w:rPr>
                <w:rFonts w:asciiTheme="majorHAnsi" w:hAnsiTheme="majorHAnsi" w:cs="Calibri"/>
                <w:b/>
                <w:sz w:val="28"/>
                <w:szCs w:val="28"/>
              </w:rPr>
              <w:t>Name of Participants</w:t>
            </w:r>
          </w:p>
        </w:tc>
      </w:tr>
      <w:tr w:rsidR="00342ABE" w:rsidRPr="00CB1D33" w:rsidTr="00850578">
        <w:trPr>
          <w:trHeight w:val="22"/>
        </w:trPr>
        <w:tc>
          <w:tcPr>
            <w:tcW w:w="850" w:type="dxa"/>
            <w:tcBorders>
              <w:top w:val="nil"/>
              <w:left w:val="single" w:sz="8" w:space="0" w:color="00000A"/>
              <w:bottom w:val="single" w:sz="8" w:space="0" w:color="00000A"/>
              <w:right w:val="single" w:sz="8" w:space="0" w:color="00000A"/>
            </w:tcBorders>
            <w:vAlign w:val="center"/>
          </w:tcPr>
          <w:p w:rsidR="00342ABE" w:rsidRPr="00B05C98" w:rsidRDefault="00342ABE" w:rsidP="00850578">
            <w:pPr>
              <w:widowControl w:val="0"/>
              <w:autoSpaceDE w:val="0"/>
              <w:autoSpaceDN w:val="0"/>
              <w:adjustRightInd w:val="0"/>
              <w:spacing w:after="0" w:line="20" w:lineRule="exact"/>
              <w:jc w:val="center"/>
              <w:rPr>
                <w:rFonts w:asciiTheme="majorHAnsi" w:hAnsiTheme="majorHAnsi" w:cs="Times New Roman"/>
                <w:b/>
                <w:sz w:val="2"/>
                <w:szCs w:val="2"/>
              </w:rPr>
            </w:pPr>
          </w:p>
        </w:tc>
        <w:tc>
          <w:tcPr>
            <w:tcW w:w="3328" w:type="dxa"/>
            <w:tcBorders>
              <w:top w:val="nil"/>
              <w:left w:val="nil"/>
              <w:bottom w:val="single" w:sz="8" w:space="0" w:color="00000A"/>
              <w:right w:val="nil"/>
            </w:tcBorders>
            <w:vAlign w:val="center"/>
          </w:tcPr>
          <w:p w:rsidR="00342ABE" w:rsidRPr="00B05C98" w:rsidRDefault="00342ABE" w:rsidP="00850578">
            <w:pPr>
              <w:widowControl w:val="0"/>
              <w:autoSpaceDE w:val="0"/>
              <w:autoSpaceDN w:val="0"/>
              <w:adjustRightInd w:val="0"/>
              <w:spacing w:after="0" w:line="20" w:lineRule="exact"/>
              <w:jc w:val="center"/>
              <w:rPr>
                <w:rFonts w:asciiTheme="majorHAnsi" w:hAnsiTheme="majorHAnsi" w:cs="Times New Roman"/>
                <w:b/>
                <w:sz w:val="2"/>
                <w:szCs w:val="2"/>
              </w:rPr>
            </w:pPr>
          </w:p>
        </w:tc>
        <w:tc>
          <w:tcPr>
            <w:tcW w:w="143" w:type="dxa"/>
            <w:tcBorders>
              <w:top w:val="nil"/>
              <w:left w:val="nil"/>
              <w:bottom w:val="single" w:sz="8" w:space="0" w:color="00000A"/>
              <w:right w:val="single" w:sz="8" w:space="0" w:color="00000A"/>
            </w:tcBorders>
            <w:vAlign w:val="bottom"/>
          </w:tcPr>
          <w:p w:rsidR="00342ABE" w:rsidRPr="00CB1D33" w:rsidRDefault="00342ABE" w:rsidP="00850578">
            <w:pPr>
              <w:widowControl w:val="0"/>
              <w:autoSpaceDE w:val="0"/>
              <w:autoSpaceDN w:val="0"/>
              <w:adjustRightInd w:val="0"/>
              <w:spacing w:after="0" w:line="20" w:lineRule="exact"/>
              <w:jc w:val="center"/>
              <w:rPr>
                <w:rFonts w:asciiTheme="majorHAnsi" w:hAnsiTheme="majorHAnsi" w:cs="Times New Roman"/>
                <w:sz w:val="2"/>
                <w:szCs w:val="2"/>
              </w:rPr>
            </w:pPr>
          </w:p>
        </w:tc>
        <w:tc>
          <w:tcPr>
            <w:tcW w:w="6157" w:type="dxa"/>
            <w:tcBorders>
              <w:top w:val="nil"/>
              <w:left w:val="nil"/>
              <w:bottom w:val="single" w:sz="8" w:space="0" w:color="00000A"/>
              <w:right w:val="single" w:sz="8" w:space="0" w:color="00000A"/>
            </w:tcBorders>
            <w:vAlign w:val="center"/>
          </w:tcPr>
          <w:p w:rsidR="00342ABE" w:rsidRPr="00CB1D33" w:rsidRDefault="00342ABE" w:rsidP="00850578">
            <w:pPr>
              <w:widowControl w:val="0"/>
              <w:autoSpaceDE w:val="0"/>
              <w:autoSpaceDN w:val="0"/>
              <w:adjustRightInd w:val="0"/>
              <w:spacing w:after="0" w:line="20" w:lineRule="exact"/>
              <w:jc w:val="center"/>
              <w:rPr>
                <w:rFonts w:asciiTheme="majorHAnsi" w:hAnsiTheme="majorHAnsi" w:cs="Times New Roman"/>
                <w:sz w:val="2"/>
                <w:szCs w:val="2"/>
              </w:rPr>
            </w:pPr>
          </w:p>
        </w:tc>
      </w:tr>
      <w:tr w:rsidR="00342ABE" w:rsidRPr="00CB1D33" w:rsidTr="001527CF">
        <w:trPr>
          <w:trHeight w:val="1267"/>
        </w:trPr>
        <w:tc>
          <w:tcPr>
            <w:tcW w:w="850" w:type="dxa"/>
            <w:tcBorders>
              <w:top w:val="nil"/>
              <w:left w:val="single" w:sz="8" w:space="0" w:color="00000A"/>
              <w:bottom w:val="single" w:sz="8" w:space="0" w:color="00000A"/>
              <w:right w:val="single" w:sz="8" w:space="0" w:color="00000A"/>
            </w:tcBorders>
            <w:vAlign w:val="center"/>
          </w:tcPr>
          <w:p w:rsidR="00342ABE" w:rsidRPr="00B05C98" w:rsidRDefault="00342ABE" w:rsidP="00850578">
            <w:pPr>
              <w:widowControl w:val="0"/>
              <w:autoSpaceDE w:val="0"/>
              <w:autoSpaceDN w:val="0"/>
              <w:adjustRightInd w:val="0"/>
              <w:spacing w:after="0" w:line="250" w:lineRule="exact"/>
              <w:jc w:val="center"/>
              <w:rPr>
                <w:rFonts w:asciiTheme="majorHAnsi" w:hAnsiTheme="majorHAnsi" w:cs="Times New Roman"/>
                <w:b/>
                <w:sz w:val="24"/>
                <w:szCs w:val="24"/>
              </w:rPr>
            </w:pPr>
            <w:r w:rsidRPr="00B05C98">
              <w:rPr>
                <w:rFonts w:asciiTheme="majorHAnsi" w:hAnsiTheme="majorHAnsi" w:cs="Calibri"/>
                <w:b/>
                <w:w w:val="95"/>
                <w:sz w:val="24"/>
                <w:szCs w:val="24"/>
              </w:rPr>
              <w:t>1.</w:t>
            </w:r>
          </w:p>
        </w:tc>
        <w:tc>
          <w:tcPr>
            <w:tcW w:w="3328" w:type="dxa"/>
            <w:tcBorders>
              <w:top w:val="nil"/>
              <w:left w:val="nil"/>
              <w:bottom w:val="single" w:sz="8" w:space="0" w:color="00000A"/>
              <w:right w:val="nil"/>
            </w:tcBorders>
            <w:vAlign w:val="center"/>
          </w:tcPr>
          <w:p w:rsidR="00342ABE" w:rsidRPr="00B05C98" w:rsidRDefault="00342ABE" w:rsidP="00850578">
            <w:pPr>
              <w:widowControl w:val="0"/>
              <w:autoSpaceDE w:val="0"/>
              <w:autoSpaceDN w:val="0"/>
              <w:adjustRightInd w:val="0"/>
              <w:spacing w:after="0" w:line="250" w:lineRule="exact"/>
              <w:ind w:left="21"/>
              <w:jc w:val="center"/>
              <w:rPr>
                <w:rFonts w:asciiTheme="majorHAnsi" w:hAnsiTheme="majorHAnsi" w:cs="Liberation Serif"/>
                <w:b/>
                <w:sz w:val="24"/>
                <w:szCs w:val="24"/>
              </w:rPr>
            </w:pPr>
            <w:proofErr w:type="spellStart"/>
            <w:r w:rsidRPr="00B05C98">
              <w:rPr>
                <w:rFonts w:asciiTheme="majorHAnsi" w:hAnsiTheme="majorHAnsi" w:cs="Liberation Serif"/>
                <w:b/>
                <w:sz w:val="24"/>
                <w:szCs w:val="24"/>
              </w:rPr>
              <w:t>Desi</w:t>
            </w:r>
            <w:proofErr w:type="spellEnd"/>
            <w:r w:rsidRPr="00B05C98">
              <w:rPr>
                <w:rFonts w:asciiTheme="majorHAnsi" w:hAnsiTheme="majorHAnsi" w:cs="Liberation Serif"/>
                <w:b/>
                <w:sz w:val="24"/>
                <w:szCs w:val="24"/>
              </w:rPr>
              <w:t xml:space="preserve"> Beat</w:t>
            </w:r>
            <w:r w:rsidR="002157D4">
              <w:rPr>
                <w:rFonts w:asciiTheme="majorHAnsi" w:hAnsiTheme="majorHAnsi" w:cs="Liberation Serif"/>
                <w:b/>
                <w:sz w:val="24"/>
                <w:szCs w:val="24"/>
              </w:rPr>
              <w:t>s</w:t>
            </w:r>
          </w:p>
          <w:p w:rsidR="00342ABE" w:rsidRPr="00B05C98" w:rsidRDefault="00342ABE" w:rsidP="00850578">
            <w:pPr>
              <w:widowControl w:val="0"/>
              <w:autoSpaceDE w:val="0"/>
              <w:autoSpaceDN w:val="0"/>
              <w:adjustRightInd w:val="0"/>
              <w:spacing w:after="0" w:line="250" w:lineRule="exact"/>
              <w:ind w:left="21"/>
              <w:jc w:val="center"/>
              <w:rPr>
                <w:rFonts w:asciiTheme="majorHAnsi" w:hAnsiTheme="majorHAnsi" w:cs="Times New Roman"/>
                <w:b/>
                <w:sz w:val="24"/>
                <w:szCs w:val="24"/>
              </w:rPr>
            </w:pPr>
            <w:r w:rsidRPr="00B05C98">
              <w:rPr>
                <w:rFonts w:asciiTheme="majorHAnsi" w:hAnsiTheme="majorHAnsi" w:cs="Liberation Serif"/>
                <w:b/>
                <w:sz w:val="24"/>
                <w:szCs w:val="24"/>
              </w:rPr>
              <w:t>(</w:t>
            </w:r>
            <w:proofErr w:type="spellStart"/>
            <w:r w:rsidRPr="00B05C98">
              <w:rPr>
                <w:rFonts w:asciiTheme="majorHAnsi" w:hAnsiTheme="majorHAnsi" w:cs="Liberation Serif"/>
                <w:b/>
                <w:sz w:val="24"/>
                <w:szCs w:val="24"/>
              </w:rPr>
              <w:t>Bollywood</w:t>
            </w:r>
            <w:proofErr w:type="spellEnd"/>
            <w:r w:rsidRPr="00B05C98">
              <w:rPr>
                <w:rFonts w:asciiTheme="majorHAnsi" w:hAnsiTheme="majorHAnsi" w:cs="Liberation Serif"/>
                <w:b/>
                <w:sz w:val="24"/>
                <w:szCs w:val="24"/>
              </w:rPr>
              <w:t xml:space="preserve"> group dance)</w:t>
            </w:r>
          </w:p>
        </w:tc>
        <w:tc>
          <w:tcPr>
            <w:tcW w:w="143" w:type="dxa"/>
            <w:tcBorders>
              <w:top w:val="nil"/>
              <w:left w:val="nil"/>
              <w:bottom w:val="single" w:sz="8" w:space="0" w:color="00000A"/>
              <w:right w:val="single" w:sz="8" w:space="0" w:color="00000A"/>
            </w:tcBorders>
            <w:vAlign w:val="bottom"/>
          </w:tcPr>
          <w:p w:rsidR="00342ABE" w:rsidRPr="00CB1D33" w:rsidRDefault="00342ABE" w:rsidP="00850578">
            <w:pPr>
              <w:widowControl w:val="0"/>
              <w:autoSpaceDE w:val="0"/>
              <w:autoSpaceDN w:val="0"/>
              <w:adjustRightInd w:val="0"/>
              <w:spacing w:after="0" w:line="240" w:lineRule="auto"/>
              <w:jc w:val="center"/>
              <w:rPr>
                <w:rFonts w:asciiTheme="majorHAnsi" w:hAnsiTheme="majorHAnsi" w:cs="Times New Roman"/>
                <w:sz w:val="24"/>
                <w:szCs w:val="24"/>
              </w:rPr>
            </w:pPr>
          </w:p>
        </w:tc>
        <w:tc>
          <w:tcPr>
            <w:tcW w:w="6157" w:type="dxa"/>
            <w:tcBorders>
              <w:top w:val="nil"/>
              <w:left w:val="nil"/>
              <w:bottom w:val="single" w:sz="8" w:space="0" w:color="00000A"/>
              <w:right w:val="single" w:sz="8" w:space="0" w:color="00000A"/>
            </w:tcBorders>
            <w:vAlign w:val="center"/>
          </w:tcPr>
          <w:p w:rsidR="00342ABE" w:rsidRPr="00CB1D33" w:rsidRDefault="00342ABE" w:rsidP="00850578">
            <w:pPr>
              <w:widowControl w:val="0"/>
              <w:autoSpaceDE w:val="0"/>
              <w:autoSpaceDN w:val="0"/>
              <w:adjustRightInd w:val="0"/>
              <w:spacing w:after="0" w:line="240" w:lineRule="auto"/>
              <w:jc w:val="center"/>
              <w:rPr>
                <w:rFonts w:asciiTheme="majorHAnsi" w:hAnsiTheme="majorHAnsi" w:cs="Times New Roman"/>
                <w:sz w:val="24"/>
                <w:szCs w:val="24"/>
              </w:rPr>
            </w:pPr>
          </w:p>
        </w:tc>
      </w:tr>
      <w:tr w:rsidR="00342ABE" w:rsidRPr="00CB1D33" w:rsidTr="00E62464">
        <w:trPr>
          <w:trHeight w:val="824"/>
        </w:trPr>
        <w:tc>
          <w:tcPr>
            <w:tcW w:w="850" w:type="dxa"/>
            <w:tcBorders>
              <w:top w:val="nil"/>
              <w:left w:val="single" w:sz="8" w:space="0" w:color="00000A"/>
              <w:bottom w:val="single" w:sz="8" w:space="0" w:color="00000A"/>
              <w:right w:val="single" w:sz="8" w:space="0" w:color="00000A"/>
            </w:tcBorders>
            <w:vAlign w:val="center"/>
          </w:tcPr>
          <w:p w:rsidR="00342ABE" w:rsidRPr="00B05C98" w:rsidRDefault="00342ABE" w:rsidP="00850578">
            <w:pPr>
              <w:widowControl w:val="0"/>
              <w:autoSpaceDE w:val="0"/>
              <w:autoSpaceDN w:val="0"/>
              <w:adjustRightInd w:val="0"/>
              <w:spacing w:after="0" w:line="278" w:lineRule="exact"/>
              <w:jc w:val="center"/>
              <w:rPr>
                <w:rFonts w:asciiTheme="majorHAnsi" w:hAnsiTheme="majorHAnsi" w:cs="Times New Roman"/>
                <w:b/>
                <w:sz w:val="24"/>
                <w:szCs w:val="24"/>
              </w:rPr>
            </w:pPr>
            <w:r w:rsidRPr="00B05C98">
              <w:rPr>
                <w:rFonts w:asciiTheme="majorHAnsi" w:hAnsiTheme="majorHAnsi" w:cs="Cambria"/>
                <w:b/>
                <w:color w:val="00000A"/>
                <w:w w:val="89"/>
                <w:sz w:val="24"/>
                <w:szCs w:val="24"/>
              </w:rPr>
              <w:t>2.</w:t>
            </w:r>
          </w:p>
        </w:tc>
        <w:tc>
          <w:tcPr>
            <w:tcW w:w="3328" w:type="dxa"/>
            <w:tcBorders>
              <w:top w:val="nil"/>
              <w:left w:val="nil"/>
              <w:bottom w:val="single" w:sz="8" w:space="0" w:color="00000A"/>
              <w:right w:val="nil"/>
            </w:tcBorders>
            <w:vAlign w:val="center"/>
          </w:tcPr>
          <w:p w:rsidR="00342ABE" w:rsidRPr="00B05C98" w:rsidRDefault="00342ABE" w:rsidP="00850578">
            <w:pPr>
              <w:widowControl w:val="0"/>
              <w:autoSpaceDE w:val="0"/>
              <w:autoSpaceDN w:val="0"/>
              <w:adjustRightInd w:val="0"/>
              <w:spacing w:after="0" w:line="278" w:lineRule="exact"/>
              <w:ind w:left="21"/>
              <w:jc w:val="center"/>
              <w:rPr>
                <w:rFonts w:asciiTheme="majorHAnsi" w:hAnsiTheme="majorHAnsi" w:cs="Times New Roman"/>
                <w:b/>
                <w:sz w:val="24"/>
                <w:szCs w:val="24"/>
              </w:rPr>
            </w:pPr>
            <w:r w:rsidRPr="00B05C98">
              <w:rPr>
                <w:rFonts w:asciiTheme="majorHAnsi" w:hAnsiTheme="majorHAnsi" w:cs="Cambria"/>
                <w:b/>
                <w:color w:val="00000A"/>
                <w:sz w:val="24"/>
                <w:szCs w:val="24"/>
              </w:rPr>
              <w:t>Folk Dance</w:t>
            </w:r>
          </w:p>
        </w:tc>
        <w:tc>
          <w:tcPr>
            <w:tcW w:w="143" w:type="dxa"/>
            <w:tcBorders>
              <w:top w:val="nil"/>
              <w:left w:val="nil"/>
              <w:bottom w:val="single" w:sz="8" w:space="0" w:color="00000A"/>
              <w:right w:val="single" w:sz="8" w:space="0" w:color="00000A"/>
            </w:tcBorders>
            <w:vAlign w:val="bottom"/>
          </w:tcPr>
          <w:p w:rsidR="00342ABE" w:rsidRPr="00CB1D33" w:rsidRDefault="00342ABE" w:rsidP="00850578">
            <w:pPr>
              <w:widowControl w:val="0"/>
              <w:autoSpaceDE w:val="0"/>
              <w:autoSpaceDN w:val="0"/>
              <w:adjustRightInd w:val="0"/>
              <w:spacing w:after="0" w:line="240" w:lineRule="auto"/>
              <w:jc w:val="center"/>
              <w:rPr>
                <w:rFonts w:asciiTheme="majorHAnsi" w:hAnsiTheme="majorHAnsi" w:cs="Times New Roman"/>
                <w:sz w:val="24"/>
                <w:szCs w:val="24"/>
              </w:rPr>
            </w:pPr>
          </w:p>
        </w:tc>
        <w:tc>
          <w:tcPr>
            <w:tcW w:w="6157" w:type="dxa"/>
            <w:tcBorders>
              <w:top w:val="nil"/>
              <w:left w:val="nil"/>
              <w:bottom w:val="single" w:sz="8" w:space="0" w:color="00000A"/>
              <w:right w:val="single" w:sz="8" w:space="0" w:color="00000A"/>
            </w:tcBorders>
            <w:vAlign w:val="center"/>
          </w:tcPr>
          <w:p w:rsidR="00342ABE" w:rsidRPr="00CB1D33" w:rsidRDefault="00342ABE" w:rsidP="00850578">
            <w:pPr>
              <w:widowControl w:val="0"/>
              <w:autoSpaceDE w:val="0"/>
              <w:autoSpaceDN w:val="0"/>
              <w:adjustRightInd w:val="0"/>
              <w:spacing w:after="0" w:line="240" w:lineRule="auto"/>
              <w:jc w:val="center"/>
              <w:rPr>
                <w:rFonts w:asciiTheme="majorHAnsi" w:hAnsiTheme="majorHAnsi" w:cs="Times New Roman"/>
                <w:sz w:val="24"/>
                <w:szCs w:val="24"/>
              </w:rPr>
            </w:pPr>
          </w:p>
        </w:tc>
      </w:tr>
      <w:tr w:rsidR="00342ABE" w:rsidRPr="00CB1D33" w:rsidTr="00E62464">
        <w:trPr>
          <w:trHeight w:val="1120"/>
        </w:trPr>
        <w:tc>
          <w:tcPr>
            <w:tcW w:w="850" w:type="dxa"/>
            <w:tcBorders>
              <w:top w:val="nil"/>
              <w:left w:val="single" w:sz="8" w:space="0" w:color="00000A"/>
              <w:bottom w:val="single" w:sz="8" w:space="0" w:color="00000A"/>
              <w:right w:val="single" w:sz="8" w:space="0" w:color="00000A"/>
            </w:tcBorders>
            <w:vAlign w:val="center"/>
          </w:tcPr>
          <w:p w:rsidR="00342ABE" w:rsidRPr="00B05C98" w:rsidRDefault="00342ABE" w:rsidP="00850578">
            <w:pPr>
              <w:widowControl w:val="0"/>
              <w:autoSpaceDE w:val="0"/>
              <w:autoSpaceDN w:val="0"/>
              <w:adjustRightInd w:val="0"/>
              <w:spacing w:after="0" w:line="278" w:lineRule="exact"/>
              <w:jc w:val="center"/>
              <w:rPr>
                <w:rFonts w:asciiTheme="majorHAnsi" w:hAnsiTheme="majorHAnsi" w:cs="Cambria"/>
                <w:b/>
                <w:color w:val="00000A"/>
                <w:w w:val="89"/>
                <w:sz w:val="24"/>
                <w:szCs w:val="24"/>
              </w:rPr>
            </w:pPr>
            <w:r w:rsidRPr="00B05C98">
              <w:rPr>
                <w:rFonts w:asciiTheme="majorHAnsi" w:hAnsiTheme="majorHAnsi" w:cs="Cambria"/>
                <w:b/>
                <w:color w:val="00000A"/>
                <w:w w:val="89"/>
                <w:sz w:val="24"/>
                <w:szCs w:val="24"/>
              </w:rPr>
              <w:lastRenderedPageBreak/>
              <w:t>3.</w:t>
            </w:r>
          </w:p>
        </w:tc>
        <w:tc>
          <w:tcPr>
            <w:tcW w:w="3328" w:type="dxa"/>
            <w:tcBorders>
              <w:top w:val="nil"/>
              <w:left w:val="nil"/>
              <w:bottom w:val="single" w:sz="8" w:space="0" w:color="00000A"/>
              <w:right w:val="nil"/>
            </w:tcBorders>
            <w:vAlign w:val="center"/>
          </w:tcPr>
          <w:p w:rsidR="00342ABE" w:rsidRPr="00B05C98" w:rsidRDefault="00342ABE" w:rsidP="00850578">
            <w:pPr>
              <w:widowControl w:val="0"/>
              <w:autoSpaceDE w:val="0"/>
              <w:autoSpaceDN w:val="0"/>
              <w:adjustRightInd w:val="0"/>
              <w:spacing w:after="0" w:line="278" w:lineRule="exact"/>
              <w:ind w:left="21"/>
              <w:jc w:val="center"/>
              <w:rPr>
                <w:rFonts w:asciiTheme="majorHAnsi" w:hAnsiTheme="majorHAnsi" w:cs="Cambria"/>
                <w:b/>
                <w:color w:val="00000A"/>
                <w:sz w:val="24"/>
                <w:szCs w:val="24"/>
              </w:rPr>
            </w:pPr>
            <w:r w:rsidRPr="00B05C98">
              <w:rPr>
                <w:rFonts w:asciiTheme="majorHAnsi" w:hAnsiTheme="majorHAnsi" w:cs="Cambria"/>
                <w:b/>
                <w:color w:val="00000A"/>
                <w:sz w:val="24"/>
                <w:szCs w:val="24"/>
              </w:rPr>
              <w:t>Theme Based Dance with Live Music</w:t>
            </w:r>
          </w:p>
        </w:tc>
        <w:tc>
          <w:tcPr>
            <w:tcW w:w="143" w:type="dxa"/>
            <w:tcBorders>
              <w:top w:val="nil"/>
              <w:left w:val="nil"/>
              <w:bottom w:val="single" w:sz="8" w:space="0" w:color="00000A"/>
              <w:right w:val="single" w:sz="8" w:space="0" w:color="00000A"/>
            </w:tcBorders>
            <w:vAlign w:val="bottom"/>
          </w:tcPr>
          <w:p w:rsidR="00342ABE" w:rsidRPr="00CB1D33" w:rsidRDefault="00342ABE" w:rsidP="00850578">
            <w:pPr>
              <w:widowControl w:val="0"/>
              <w:autoSpaceDE w:val="0"/>
              <w:autoSpaceDN w:val="0"/>
              <w:adjustRightInd w:val="0"/>
              <w:spacing w:after="0" w:line="240" w:lineRule="auto"/>
              <w:jc w:val="center"/>
              <w:rPr>
                <w:rFonts w:asciiTheme="majorHAnsi" w:hAnsiTheme="majorHAnsi" w:cs="Times New Roman"/>
                <w:sz w:val="24"/>
                <w:szCs w:val="24"/>
              </w:rPr>
            </w:pPr>
          </w:p>
        </w:tc>
        <w:tc>
          <w:tcPr>
            <w:tcW w:w="6157" w:type="dxa"/>
            <w:tcBorders>
              <w:top w:val="nil"/>
              <w:left w:val="nil"/>
              <w:bottom w:val="single" w:sz="8" w:space="0" w:color="00000A"/>
              <w:right w:val="single" w:sz="8" w:space="0" w:color="00000A"/>
            </w:tcBorders>
            <w:vAlign w:val="center"/>
          </w:tcPr>
          <w:p w:rsidR="00342ABE" w:rsidRPr="00CB1D33" w:rsidRDefault="00342ABE" w:rsidP="00850578">
            <w:pPr>
              <w:widowControl w:val="0"/>
              <w:autoSpaceDE w:val="0"/>
              <w:autoSpaceDN w:val="0"/>
              <w:adjustRightInd w:val="0"/>
              <w:spacing w:after="0" w:line="240" w:lineRule="auto"/>
              <w:jc w:val="center"/>
              <w:rPr>
                <w:rFonts w:asciiTheme="majorHAnsi" w:hAnsiTheme="majorHAnsi" w:cs="Times New Roman"/>
                <w:sz w:val="24"/>
                <w:szCs w:val="24"/>
              </w:rPr>
            </w:pPr>
          </w:p>
        </w:tc>
      </w:tr>
      <w:tr w:rsidR="00342ABE" w:rsidRPr="00CB1D33" w:rsidTr="00850578">
        <w:trPr>
          <w:trHeight w:val="539"/>
        </w:trPr>
        <w:tc>
          <w:tcPr>
            <w:tcW w:w="850" w:type="dxa"/>
            <w:tcBorders>
              <w:top w:val="nil"/>
              <w:left w:val="single" w:sz="8" w:space="0" w:color="00000A"/>
              <w:bottom w:val="nil"/>
              <w:right w:val="nil"/>
            </w:tcBorders>
            <w:vAlign w:val="center"/>
          </w:tcPr>
          <w:p w:rsidR="00342ABE" w:rsidRPr="00B05C98" w:rsidRDefault="00342ABE" w:rsidP="00850578">
            <w:pPr>
              <w:widowControl w:val="0"/>
              <w:autoSpaceDE w:val="0"/>
              <w:autoSpaceDN w:val="0"/>
              <w:adjustRightInd w:val="0"/>
              <w:spacing w:after="0" w:line="240" w:lineRule="auto"/>
              <w:jc w:val="center"/>
              <w:rPr>
                <w:rFonts w:asciiTheme="majorHAnsi" w:hAnsiTheme="majorHAnsi" w:cs="Times New Roman"/>
                <w:b/>
                <w:sz w:val="24"/>
                <w:szCs w:val="24"/>
              </w:rPr>
            </w:pPr>
          </w:p>
        </w:tc>
        <w:tc>
          <w:tcPr>
            <w:tcW w:w="3328" w:type="dxa"/>
            <w:tcBorders>
              <w:top w:val="nil"/>
              <w:left w:val="nil"/>
              <w:bottom w:val="nil"/>
              <w:right w:val="nil"/>
            </w:tcBorders>
            <w:vAlign w:val="center"/>
          </w:tcPr>
          <w:p w:rsidR="00342ABE" w:rsidRPr="00B05C98" w:rsidRDefault="00342ABE" w:rsidP="00850578">
            <w:pPr>
              <w:widowControl w:val="0"/>
              <w:autoSpaceDE w:val="0"/>
              <w:autoSpaceDN w:val="0"/>
              <w:adjustRightInd w:val="0"/>
              <w:spacing w:after="0" w:line="240" w:lineRule="auto"/>
              <w:jc w:val="center"/>
              <w:rPr>
                <w:rFonts w:asciiTheme="majorHAnsi" w:hAnsiTheme="majorHAnsi" w:cs="Times New Roman"/>
                <w:b/>
                <w:sz w:val="24"/>
                <w:szCs w:val="24"/>
              </w:rPr>
            </w:pPr>
          </w:p>
        </w:tc>
        <w:tc>
          <w:tcPr>
            <w:tcW w:w="143" w:type="dxa"/>
            <w:tcBorders>
              <w:top w:val="nil"/>
              <w:left w:val="nil"/>
              <w:bottom w:val="nil"/>
              <w:right w:val="nil"/>
            </w:tcBorders>
            <w:vAlign w:val="bottom"/>
          </w:tcPr>
          <w:p w:rsidR="00342ABE" w:rsidRPr="00CB1D33" w:rsidRDefault="00342ABE" w:rsidP="00850578">
            <w:pPr>
              <w:widowControl w:val="0"/>
              <w:autoSpaceDE w:val="0"/>
              <w:autoSpaceDN w:val="0"/>
              <w:adjustRightInd w:val="0"/>
              <w:spacing w:after="0" w:line="240" w:lineRule="auto"/>
              <w:jc w:val="center"/>
              <w:rPr>
                <w:rFonts w:asciiTheme="majorHAnsi" w:hAnsiTheme="majorHAnsi" w:cs="Times New Roman"/>
                <w:sz w:val="24"/>
                <w:szCs w:val="24"/>
              </w:rPr>
            </w:pPr>
          </w:p>
        </w:tc>
        <w:tc>
          <w:tcPr>
            <w:tcW w:w="6157" w:type="dxa"/>
            <w:tcBorders>
              <w:top w:val="nil"/>
              <w:left w:val="nil"/>
              <w:bottom w:val="nil"/>
              <w:right w:val="single" w:sz="8" w:space="0" w:color="00000A"/>
            </w:tcBorders>
            <w:vAlign w:val="center"/>
          </w:tcPr>
          <w:p w:rsidR="00342ABE" w:rsidRPr="00B05C98" w:rsidRDefault="00342ABE" w:rsidP="00850578">
            <w:pPr>
              <w:widowControl w:val="0"/>
              <w:autoSpaceDE w:val="0"/>
              <w:autoSpaceDN w:val="0"/>
              <w:adjustRightInd w:val="0"/>
              <w:spacing w:after="0" w:line="240" w:lineRule="auto"/>
              <w:ind w:hanging="4326"/>
              <w:jc w:val="center"/>
              <w:rPr>
                <w:rFonts w:asciiTheme="majorHAnsi" w:hAnsiTheme="majorHAnsi" w:cs="Times New Roman"/>
                <w:sz w:val="32"/>
                <w:szCs w:val="32"/>
              </w:rPr>
            </w:pPr>
            <w:r w:rsidRPr="00B05C98">
              <w:rPr>
                <w:rFonts w:asciiTheme="majorHAnsi" w:hAnsiTheme="majorHAnsi" w:cs="Cambria"/>
                <w:b/>
                <w:bCs/>
                <w:color w:val="00000A"/>
                <w:sz w:val="32"/>
                <w:szCs w:val="32"/>
              </w:rPr>
              <w:t>Theatre</w:t>
            </w:r>
          </w:p>
        </w:tc>
      </w:tr>
      <w:tr w:rsidR="00342ABE" w:rsidRPr="00CB1D33" w:rsidTr="00850578">
        <w:trPr>
          <w:trHeight w:val="141"/>
        </w:trPr>
        <w:tc>
          <w:tcPr>
            <w:tcW w:w="850" w:type="dxa"/>
            <w:tcBorders>
              <w:top w:val="nil"/>
              <w:left w:val="single" w:sz="8" w:space="0" w:color="00000A"/>
              <w:bottom w:val="single" w:sz="8" w:space="0" w:color="00000A"/>
              <w:right w:val="nil"/>
            </w:tcBorders>
            <w:vAlign w:val="center"/>
          </w:tcPr>
          <w:p w:rsidR="00342ABE" w:rsidRPr="00B05C98" w:rsidRDefault="00342ABE" w:rsidP="00850578">
            <w:pPr>
              <w:widowControl w:val="0"/>
              <w:autoSpaceDE w:val="0"/>
              <w:autoSpaceDN w:val="0"/>
              <w:adjustRightInd w:val="0"/>
              <w:spacing w:after="0" w:line="240" w:lineRule="auto"/>
              <w:jc w:val="center"/>
              <w:rPr>
                <w:rFonts w:asciiTheme="majorHAnsi" w:hAnsiTheme="majorHAnsi" w:cs="Times New Roman"/>
                <w:b/>
                <w:sz w:val="13"/>
                <w:szCs w:val="13"/>
              </w:rPr>
            </w:pPr>
          </w:p>
        </w:tc>
        <w:tc>
          <w:tcPr>
            <w:tcW w:w="3328" w:type="dxa"/>
            <w:tcBorders>
              <w:top w:val="nil"/>
              <w:left w:val="nil"/>
              <w:bottom w:val="single" w:sz="8" w:space="0" w:color="00000A"/>
              <w:right w:val="nil"/>
            </w:tcBorders>
            <w:vAlign w:val="center"/>
          </w:tcPr>
          <w:p w:rsidR="00342ABE" w:rsidRPr="00B05C98" w:rsidRDefault="00342ABE" w:rsidP="00850578">
            <w:pPr>
              <w:widowControl w:val="0"/>
              <w:autoSpaceDE w:val="0"/>
              <w:autoSpaceDN w:val="0"/>
              <w:adjustRightInd w:val="0"/>
              <w:spacing w:after="0" w:line="240" w:lineRule="auto"/>
              <w:jc w:val="center"/>
              <w:rPr>
                <w:rFonts w:asciiTheme="majorHAnsi" w:hAnsiTheme="majorHAnsi" w:cs="Times New Roman"/>
                <w:b/>
                <w:sz w:val="13"/>
                <w:szCs w:val="13"/>
              </w:rPr>
            </w:pPr>
          </w:p>
        </w:tc>
        <w:tc>
          <w:tcPr>
            <w:tcW w:w="143" w:type="dxa"/>
            <w:tcBorders>
              <w:top w:val="nil"/>
              <w:left w:val="nil"/>
              <w:bottom w:val="single" w:sz="8" w:space="0" w:color="00000A"/>
              <w:right w:val="nil"/>
            </w:tcBorders>
            <w:vAlign w:val="bottom"/>
          </w:tcPr>
          <w:p w:rsidR="00342ABE" w:rsidRPr="00CB1D33" w:rsidRDefault="00342ABE" w:rsidP="00850578">
            <w:pPr>
              <w:widowControl w:val="0"/>
              <w:autoSpaceDE w:val="0"/>
              <w:autoSpaceDN w:val="0"/>
              <w:adjustRightInd w:val="0"/>
              <w:spacing w:after="0" w:line="240" w:lineRule="auto"/>
              <w:jc w:val="center"/>
              <w:rPr>
                <w:rFonts w:asciiTheme="majorHAnsi" w:hAnsiTheme="majorHAnsi" w:cs="Times New Roman"/>
                <w:sz w:val="13"/>
                <w:szCs w:val="13"/>
              </w:rPr>
            </w:pPr>
          </w:p>
        </w:tc>
        <w:tc>
          <w:tcPr>
            <w:tcW w:w="6157" w:type="dxa"/>
            <w:tcBorders>
              <w:top w:val="nil"/>
              <w:left w:val="nil"/>
              <w:bottom w:val="single" w:sz="8" w:space="0" w:color="00000A"/>
              <w:right w:val="single" w:sz="8" w:space="0" w:color="00000A"/>
            </w:tcBorders>
            <w:vAlign w:val="center"/>
          </w:tcPr>
          <w:p w:rsidR="00342ABE" w:rsidRPr="00CB1D33" w:rsidRDefault="00342ABE" w:rsidP="00850578">
            <w:pPr>
              <w:widowControl w:val="0"/>
              <w:autoSpaceDE w:val="0"/>
              <w:autoSpaceDN w:val="0"/>
              <w:adjustRightInd w:val="0"/>
              <w:spacing w:after="0" w:line="240" w:lineRule="auto"/>
              <w:jc w:val="center"/>
              <w:rPr>
                <w:rFonts w:asciiTheme="majorHAnsi" w:hAnsiTheme="majorHAnsi" w:cs="Times New Roman"/>
                <w:sz w:val="13"/>
                <w:szCs w:val="13"/>
              </w:rPr>
            </w:pPr>
          </w:p>
        </w:tc>
      </w:tr>
      <w:tr w:rsidR="00342ABE" w:rsidRPr="00CB1D33" w:rsidTr="00E62464">
        <w:trPr>
          <w:trHeight w:val="430"/>
        </w:trPr>
        <w:tc>
          <w:tcPr>
            <w:tcW w:w="850" w:type="dxa"/>
            <w:tcBorders>
              <w:top w:val="nil"/>
              <w:left w:val="single" w:sz="8" w:space="0" w:color="00000A"/>
              <w:bottom w:val="single" w:sz="8" w:space="0" w:color="00000A"/>
              <w:right w:val="single" w:sz="8" w:space="0" w:color="00000A"/>
            </w:tcBorders>
            <w:vAlign w:val="center"/>
          </w:tcPr>
          <w:p w:rsidR="00342ABE" w:rsidRPr="00B05C98" w:rsidRDefault="00342ABE" w:rsidP="00850578">
            <w:pPr>
              <w:widowControl w:val="0"/>
              <w:autoSpaceDE w:val="0"/>
              <w:autoSpaceDN w:val="0"/>
              <w:adjustRightInd w:val="0"/>
              <w:spacing w:after="0" w:line="250" w:lineRule="exact"/>
              <w:jc w:val="center"/>
              <w:rPr>
                <w:rFonts w:asciiTheme="majorHAnsi" w:hAnsiTheme="majorHAnsi" w:cs="Times New Roman"/>
                <w:b/>
                <w:sz w:val="28"/>
                <w:szCs w:val="28"/>
              </w:rPr>
            </w:pPr>
            <w:r w:rsidRPr="00B05C98">
              <w:rPr>
                <w:rFonts w:asciiTheme="majorHAnsi" w:hAnsiTheme="majorHAnsi" w:cs="Times New Roman"/>
                <w:b/>
                <w:sz w:val="28"/>
                <w:szCs w:val="28"/>
              </w:rPr>
              <w:t>S.NO.</w:t>
            </w:r>
          </w:p>
        </w:tc>
        <w:tc>
          <w:tcPr>
            <w:tcW w:w="3328" w:type="dxa"/>
            <w:tcBorders>
              <w:top w:val="nil"/>
              <w:left w:val="nil"/>
              <w:bottom w:val="single" w:sz="8" w:space="0" w:color="00000A"/>
              <w:right w:val="nil"/>
            </w:tcBorders>
            <w:vAlign w:val="center"/>
          </w:tcPr>
          <w:p w:rsidR="00342ABE" w:rsidRPr="00B05C98" w:rsidRDefault="00342ABE" w:rsidP="00850578">
            <w:pPr>
              <w:widowControl w:val="0"/>
              <w:autoSpaceDE w:val="0"/>
              <w:autoSpaceDN w:val="0"/>
              <w:adjustRightInd w:val="0"/>
              <w:spacing w:after="0" w:line="250" w:lineRule="exact"/>
              <w:ind w:left="21"/>
              <w:jc w:val="center"/>
              <w:rPr>
                <w:rFonts w:asciiTheme="majorHAnsi" w:hAnsiTheme="majorHAnsi" w:cs="Times New Roman"/>
                <w:b/>
                <w:sz w:val="28"/>
                <w:szCs w:val="28"/>
              </w:rPr>
            </w:pPr>
            <w:r w:rsidRPr="00B05C98">
              <w:rPr>
                <w:rFonts w:asciiTheme="majorHAnsi" w:hAnsiTheme="majorHAnsi" w:cs="Times New Roman"/>
                <w:b/>
                <w:sz w:val="28"/>
                <w:szCs w:val="28"/>
              </w:rPr>
              <w:t>Activity</w:t>
            </w:r>
          </w:p>
        </w:tc>
        <w:tc>
          <w:tcPr>
            <w:tcW w:w="143" w:type="dxa"/>
            <w:tcBorders>
              <w:top w:val="nil"/>
              <w:left w:val="nil"/>
              <w:bottom w:val="single" w:sz="8" w:space="0" w:color="00000A"/>
              <w:right w:val="single" w:sz="8" w:space="0" w:color="00000A"/>
            </w:tcBorders>
            <w:vAlign w:val="bottom"/>
          </w:tcPr>
          <w:p w:rsidR="00342ABE" w:rsidRPr="00CB1D33" w:rsidRDefault="00342ABE" w:rsidP="00850578">
            <w:pPr>
              <w:widowControl w:val="0"/>
              <w:autoSpaceDE w:val="0"/>
              <w:autoSpaceDN w:val="0"/>
              <w:adjustRightInd w:val="0"/>
              <w:spacing w:after="0" w:line="240" w:lineRule="auto"/>
              <w:jc w:val="center"/>
              <w:rPr>
                <w:rFonts w:asciiTheme="majorHAnsi" w:hAnsiTheme="majorHAnsi" w:cs="Times New Roman"/>
                <w:sz w:val="28"/>
                <w:szCs w:val="28"/>
              </w:rPr>
            </w:pPr>
          </w:p>
        </w:tc>
        <w:tc>
          <w:tcPr>
            <w:tcW w:w="6157" w:type="dxa"/>
            <w:tcBorders>
              <w:top w:val="nil"/>
              <w:left w:val="nil"/>
              <w:bottom w:val="single" w:sz="8" w:space="0" w:color="00000A"/>
              <w:right w:val="single" w:sz="8" w:space="0" w:color="00000A"/>
            </w:tcBorders>
            <w:vAlign w:val="center"/>
          </w:tcPr>
          <w:p w:rsidR="00342ABE" w:rsidRPr="00B05C98" w:rsidRDefault="001527CF" w:rsidP="001527CF">
            <w:pPr>
              <w:widowControl w:val="0"/>
              <w:autoSpaceDE w:val="0"/>
              <w:autoSpaceDN w:val="0"/>
              <w:adjustRightInd w:val="0"/>
              <w:spacing w:after="0" w:line="240" w:lineRule="auto"/>
              <w:jc w:val="center"/>
              <w:rPr>
                <w:rFonts w:asciiTheme="majorHAnsi" w:hAnsiTheme="majorHAnsi" w:cs="Times New Roman"/>
                <w:b/>
                <w:sz w:val="28"/>
                <w:szCs w:val="28"/>
              </w:rPr>
            </w:pPr>
            <w:r>
              <w:rPr>
                <w:rFonts w:asciiTheme="majorHAnsi" w:hAnsiTheme="majorHAnsi" w:cs="Calibri"/>
                <w:b/>
                <w:sz w:val="28"/>
                <w:szCs w:val="28"/>
              </w:rPr>
              <w:t>Name of Participants</w:t>
            </w:r>
          </w:p>
        </w:tc>
      </w:tr>
      <w:tr w:rsidR="00342ABE" w:rsidRPr="00CB1D33" w:rsidTr="00E62464">
        <w:trPr>
          <w:trHeight w:val="961"/>
        </w:trPr>
        <w:tc>
          <w:tcPr>
            <w:tcW w:w="850" w:type="dxa"/>
            <w:tcBorders>
              <w:top w:val="nil"/>
              <w:left w:val="single" w:sz="8" w:space="0" w:color="00000A"/>
              <w:bottom w:val="single" w:sz="8" w:space="0" w:color="00000A"/>
              <w:right w:val="single" w:sz="8" w:space="0" w:color="00000A"/>
            </w:tcBorders>
            <w:vAlign w:val="center"/>
          </w:tcPr>
          <w:p w:rsidR="00342ABE" w:rsidRPr="00B05C98" w:rsidRDefault="00342ABE" w:rsidP="00850578">
            <w:pPr>
              <w:widowControl w:val="0"/>
              <w:autoSpaceDE w:val="0"/>
              <w:autoSpaceDN w:val="0"/>
              <w:adjustRightInd w:val="0"/>
              <w:spacing w:after="0" w:line="268" w:lineRule="exact"/>
              <w:jc w:val="center"/>
              <w:rPr>
                <w:rFonts w:asciiTheme="majorHAnsi" w:hAnsiTheme="majorHAnsi" w:cs="Times New Roman"/>
                <w:b/>
                <w:sz w:val="24"/>
                <w:szCs w:val="24"/>
              </w:rPr>
            </w:pPr>
            <w:r w:rsidRPr="00B05C98">
              <w:rPr>
                <w:rFonts w:asciiTheme="majorHAnsi" w:hAnsiTheme="majorHAnsi" w:cs="Cambria"/>
                <w:b/>
                <w:color w:val="00000A"/>
                <w:w w:val="89"/>
                <w:sz w:val="24"/>
                <w:szCs w:val="24"/>
              </w:rPr>
              <w:t>1.</w:t>
            </w:r>
          </w:p>
        </w:tc>
        <w:tc>
          <w:tcPr>
            <w:tcW w:w="3328" w:type="dxa"/>
            <w:tcBorders>
              <w:top w:val="nil"/>
              <w:left w:val="nil"/>
              <w:bottom w:val="single" w:sz="8" w:space="0" w:color="00000A"/>
              <w:right w:val="nil"/>
            </w:tcBorders>
            <w:vAlign w:val="center"/>
          </w:tcPr>
          <w:p w:rsidR="00342ABE" w:rsidRPr="00B05C98" w:rsidRDefault="00342ABE" w:rsidP="00850578">
            <w:pPr>
              <w:widowControl w:val="0"/>
              <w:autoSpaceDE w:val="0"/>
              <w:autoSpaceDN w:val="0"/>
              <w:adjustRightInd w:val="0"/>
              <w:spacing w:after="0" w:line="268" w:lineRule="exact"/>
              <w:ind w:left="41"/>
              <w:jc w:val="center"/>
              <w:rPr>
                <w:rFonts w:asciiTheme="majorHAnsi" w:hAnsiTheme="majorHAnsi" w:cs="Times New Roman"/>
                <w:b/>
                <w:sz w:val="24"/>
                <w:szCs w:val="24"/>
              </w:rPr>
            </w:pPr>
            <w:r w:rsidRPr="00B05C98">
              <w:rPr>
                <w:rFonts w:asciiTheme="majorHAnsi" w:hAnsiTheme="majorHAnsi" w:cs="Cambria"/>
                <w:b/>
                <w:color w:val="00000A"/>
                <w:sz w:val="24"/>
                <w:szCs w:val="24"/>
              </w:rPr>
              <w:t>Skit- Theme Based</w:t>
            </w:r>
          </w:p>
        </w:tc>
        <w:tc>
          <w:tcPr>
            <w:tcW w:w="143" w:type="dxa"/>
            <w:tcBorders>
              <w:top w:val="nil"/>
              <w:left w:val="nil"/>
              <w:bottom w:val="single" w:sz="8" w:space="0" w:color="00000A"/>
              <w:right w:val="single" w:sz="8" w:space="0" w:color="00000A"/>
            </w:tcBorders>
            <w:vAlign w:val="bottom"/>
          </w:tcPr>
          <w:p w:rsidR="00342ABE" w:rsidRPr="00CB1D33" w:rsidRDefault="00342ABE" w:rsidP="00850578">
            <w:pPr>
              <w:widowControl w:val="0"/>
              <w:autoSpaceDE w:val="0"/>
              <w:autoSpaceDN w:val="0"/>
              <w:adjustRightInd w:val="0"/>
              <w:spacing w:after="0" w:line="240" w:lineRule="auto"/>
              <w:jc w:val="center"/>
              <w:rPr>
                <w:rFonts w:asciiTheme="majorHAnsi" w:hAnsiTheme="majorHAnsi" w:cs="Times New Roman"/>
                <w:sz w:val="24"/>
                <w:szCs w:val="24"/>
              </w:rPr>
            </w:pPr>
          </w:p>
        </w:tc>
        <w:tc>
          <w:tcPr>
            <w:tcW w:w="6157" w:type="dxa"/>
            <w:tcBorders>
              <w:top w:val="nil"/>
              <w:left w:val="nil"/>
              <w:bottom w:val="single" w:sz="8" w:space="0" w:color="00000A"/>
              <w:right w:val="single" w:sz="8" w:space="0" w:color="00000A"/>
            </w:tcBorders>
            <w:vAlign w:val="center"/>
          </w:tcPr>
          <w:p w:rsidR="00342ABE" w:rsidRPr="00CB1D33" w:rsidRDefault="00342ABE" w:rsidP="00850578">
            <w:pPr>
              <w:widowControl w:val="0"/>
              <w:autoSpaceDE w:val="0"/>
              <w:autoSpaceDN w:val="0"/>
              <w:adjustRightInd w:val="0"/>
              <w:spacing w:after="0" w:line="240" w:lineRule="auto"/>
              <w:jc w:val="center"/>
              <w:rPr>
                <w:rFonts w:asciiTheme="majorHAnsi" w:hAnsiTheme="majorHAnsi" w:cs="Times New Roman"/>
                <w:sz w:val="24"/>
                <w:szCs w:val="24"/>
              </w:rPr>
            </w:pPr>
          </w:p>
        </w:tc>
      </w:tr>
      <w:tr w:rsidR="00342ABE" w:rsidRPr="00CB1D33" w:rsidTr="00E62464">
        <w:trPr>
          <w:trHeight w:val="846"/>
        </w:trPr>
        <w:tc>
          <w:tcPr>
            <w:tcW w:w="850" w:type="dxa"/>
            <w:tcBorders>
              <w:top w:val="nil"/>
              <w:left w:val="single" w:sz="8" w:space="0" w:color="00000A"/>
              <w:bottom w:val="single" w:sz="8" w:space="0" w:color="00000A"/>
              <w:right w:val="single" w:sz="8" w:space="0" w:color="00000A"/>
            </w:tcBorders>
            <w:vAlign w:val="center"/>
          </w:tcPr>
          <w:p w:rsidR="00342ABE" w:rsidRPr="00B05C98" w:rsidRDefault="00342ABE" w:rsidP="00850578">
            <w:pPr>
              <w:widowControl w:val="0"/>
              <w:autoSpaceDE w:val="0"/>
              <w:autoSpaceDN w:val="0"/>
              <w:adjustRightInd w:val="0"/>
              <w:spacing w:after="0" w:line="277" w:lineRule="exact"/>
              <w:jc w:val="center"/>
              <w:rPr>
                <w:rFonts w:asciiTheme="majorHAnsi" w:hAnsiTheme="majorHAnsi" w:cs="Times New Roman"/>
                <w:b/>
                <w:sz w:val="24"/>
                <w:szCs w:val="24"/>
              </w:rPr>
            </w:pPr>
            <w:r w:rsidRPr="00B05C98">
              <w:rPr>
                <w:rFonts w:asciiTheme="majorHAnsi" w:hAnsiTheme="majorHAnsi" w:cs="Cambria"/>
                <w:b/>
                <w:color w:val="00000A"/>
                <w:w w:val="89"/>
                <w:sz w:val="24"/>
                <w:szCs w:val="24"/>
              </w:rPr>
              <w:t>2.</w:t>
            </w:r>
          </w:p>
        </w:tc>
        <w:tc>
          <w:tcPr>
            <w:tcW w:w="3328" w:type="dxa"/>
            <w:tcBorders>
              <w:top w:val="nil"/>
              <w:left w:val="nil"/>
              <w:bottom w:val="single" w:sz="8" w:space="0" w:color="00000A"/>
              <w:right w:val="nil"/>
            </w:tcBorders>
            <w:vAlign w:val="center"/>
          </w:tcPr>
          <w:p w:rsidR="00342ABE" w:rsidRPr="00B05C98" w:rsidRDefault="003D7DF3" w:rsidP="00850578">
            <w:pPr>
              <w:widowControl w:val="0"/>
              <w:autoSpaceDE w:val="0"/>
              <w:autoSpaceDN w:val="0"/>
              <w:adjustRightInd w:val="0"/>
              <w:spacing w:after="0" w:line="277" w:lineRule="exact"/>
              <w:ind w:left="21"/>
              <w:jc w:val="center"/>
              <w:rPr>
                <w:rFonts w:asciiTheme="majorHAnsi" w:hAnsiTheme="majorHAnsi" w:cs="Times New Roman"/>
                <w:b/>
                <w:sz w:val="24"/>
                <w:szCs w:val="24"/>
              </w:rPr>
            </w:pPr>
            <w:r w:rsidRPr="00B05C98">
              <w:rPr>
                <w:rFonts w:asciiTheme="majorHAnsi" w:hAnsiTheme="majorHAnsi" w:cs="Cambria"/>
                <w:b/>
                <w:color w:val="00000A"/>
                <w:w w:val="99"/>
                <w:sz w:val="24"/>
                <w:szCs w:val="24"/>
              </w:rPr>
              <w:t>Mim</w:t>
            </w:r>
            <w:r w:rsidR="00342ABE" w:rsidRPr="00B05C98">
              <w:rPr>
                <w:rFonts w:asciiTheme="majorHAnsi" w:hAnsiTheme="majorHAnsi" w:cs="Cambria"/>
                <w:b/>
                <w:color w:val="00000A"/>
                <w:w w:val="99"/>
                <w:sz w:val="24"/>
                <w:szCs w:val="24"/>
              </w:rPr>
              <w:t>e</w:t>
            </w:r>
          </w:p>
        </w:tc>
        <w:tc>
          <w:tcPr>
            <w:tcW w:w="143" w:type="dxa"/>
            <w:tcBorders>
              <w:top w:val="nil"/>
              <w:left w:val="nil"/>
              <w:bottom w:val="single" w:sz="8" w:space="0" w:color="00000A"/>
              <w:right w:val="single" w:sz="8" w:space="0" w:color="00000A"/>
            </w:tcBorders>
            <w:vAlign w:val="bottom"/>
          </w:tcPr>
          <w:p w:rsidR="00342ABE" w:rsidRPr="00CB1D33" w:rsidRDefault="00342ABE" w:rsidP="00850578">
            <w:pPr>
              <w:widowControl w:val="0"/>
              <w:autoSpaceDE w:val="0"/>
              <w:autoSpaceDN w:val="0"/>
              <w:adjustRightInd w:val="0"/>
              <w:spacing w:after="0" w:line="240" w:lineRule="auto"/>
              <w:jc w:val="center"/>
              <w:rPr>
                <w:rFonts w:asciiTheme="majorHAnsi" w:hAnsiTheme="majorHAnsi" w:cs="Times New Roman"/>
                <w:sz w:val="24"/>
                <w:szCs w:val="24"/>
              </w:rPr>
            </w:pPr>
          </w:p>
        </w:tc>
        <w:tc>
          <w:tcPr>
            <w:tcW w:w="6157" w:type="dxa"/>
            <w:tcBorders>
              <w:top w:val="nil"/>
              <w:left w:val="nil"/>
              <w:bottom w:val="single" w:sz="8" w:space="0" w:color="00000A"/>
              <w:right w:val="single" w:sz="8" w:space="0" w:color="00000A"/>
            </w:tcBorders>
            <w:vAlign w:val="center"/>
          </w:tcPr>
          <w:p w:rsidR="00342ABE" w:rsidRPr="00CB1D33" w:rsidRDefault="00342ABE" w:rsidP="00850578">
            <w:pPr>
              <w:widowControl w:val="0"/>
              <w:autoSpaceDE w:val="0"/>
              <w:autoSpaceDN w:val="0"/>
              <w:adjustRightInd w:val="0"/>
              <w:spacing w:after="0" w:line="240" w:lineRule="auto"/>
              <w:jc w:val="center"/>
              <w:rPr>
                <w:rFonts w:asciiTheme="majorHAnsi" w:hAnsiTheme="majorHAnsi" w:cs="Times New Roman"/>
                <w:sz w:val="24"/>
                <w:szCs w:val="24"/>
              </w:rPr>
            </w:pPr>
          </w:p>
        </w:tc>
      </w:tr>
      <w:tr w:rsidR="00342ABE" w:rsidRPr="00CB1D33" w:rsidTr="00850578">
        <w:trPr>
          <w:trHeight w:val="541"/>
        </w:trPr>
        <w:tc>
          <w:tcPr>
            <w:tcW w:w="850" w:type="dxa"/>
            <w:tcBorders>
              <w:top w:val="nil"/>
              <w:left w:val="single" w:sz="8" w:space="0" w:color="00000A"/>
              <w:bottom w:val="nil"/>
              <w:right w:val="nil"/>
            </w:tcBorders>
            <w:vAlign w:val="center"/>
          </w:tcPr>
          <w:p w:rsidR="00342ABE" w:rsidRPr="00B05C98" w:rsidRDefault="00342ABE" w:rsidP="00850578">
            <w:pPr>
              <w:widowControl w:val="0"/>
              <w:autoSpaceDE w:val="0"/>
              <w:autoSpaceDN w:val="0"/>
              <w:adjustRightInd w:val="0"/>
              <w:spacing w:after="0" w:line="240" w:lineRule="auto"/>
              <w:jc w:val="center"/>
              <w:rPr>
                <w:rFonts w:asciiTheme="majorHAnsi" w:hAnsiTheme="majorHAnsi" w:cs="Times New Roman"/>
                <w:b/>
                <w:sz w:val="24"/>
                <w:szCs w:val="24"/>
              </w:rPr>
            </w:pPr>
          </w:p>
        </w:tc>
        <w:tc>
          <w:tcPr>
            <w:tcW w:w="3328" w:type="dxa"/>
            <w:tcBorders>
              <w:top w:val="nil"/>
              <w:left w:val="nil"/>
              <w:bottom w:val="nil"/>
              <w:right w:val="nil"/>
            </w:tcBorders>
            <w:vAlign w:val="center"/>
          </w:tcPr>
          <w:p w:rsidR="00342ABE" w:rsidRPr="00B05C98" w:rsidRDefault="00342ABE" w:rsidP="00850578">
            <w:pPr>
              <w:widowControl w:val="0"/>
              <w:autoSpaceDE w:val="0"/>
              <w:autoSpaceDN w:val="0"/>
              <w:adjustRightInd w:val="0"/>
              <w:spacing w:after="0" w:line="240" w:lineRule="auto"/>
              <w:jc w:val="center"/>
              <w:rPr>
                <w:rFonts w:asciiTheme="majorHAnsi" w:hAnsiTheme="majorHAnsi" w:cs="Times New Roman"/>
                <w:b/>
                <w:sz w:val="24"/>
                <w:szCs w:val="24"/>
              </w:rPr>
            </w:pPr>
          </w:p>
        </w:tc>
        <w:tc>
          <w:tcPr>
            <w:tcW w:w="143" w:type="dxa"/>
            <w:tcBorders>
              <w:top w:val="nil"/>
              <w:left w:val="nil"/>
              <w:bottom w:val="nil"/>
              <w:right w:val="nil"/>
            </w:tcBorders>
            <w:vAlign w:val="bottom"/>
          </w:tcPr>
          <w:p w:rsidR="00342ABE" w:rsidRPr="00CB1D33" w:rsidRDefault="00342ABE" w:rsidP="00850578">
            <w:pPr>
              <w:widowControl w:val="0"/>
              <w:autoSpaceDE w:val="0"/>
              <w:autoSpaceDN w:val="0"/>
              <w:adjustRightInd w:val="0"/>
              <w:spacing w:after="0" w:line="240" w:lineRule="auto"/>
              <w:jc w:val="center"/>
              <w:rPr>
                <w:rFonts w:asciiTheme="majorHAnsi" w:hAnsiTheme="majorHAnsi" w:cs="Times New Roman"/>
                <w:sz w:val="24"/>
                <w:szCs w:val="24"/>
              </w:rPr>
            </w:pPr>
          </w:p>
        </w:tc>
        <w:tc>
          <w:tcPr>
            <w:tcW w:w="6157" w:type="dxa"/>
            <w:tcBorders>
              <w:top w:val="nil"/>
              <w:left w:val="nil"/>
              <w:bottom w:val="nil"/>
              <w:right w:val="single" w:sz="8" w:space="0" w:color="00000A"/>
            </w:tcBorders>
            <w:vAlign w:val="center"/>
          </w:tcPr>
          <w:p w:rsidR="00342ABE" w:rsidRPr="00B05C98" w:rsidRDefault="00342ABE" w:rsidP="00850578">
            <w:pPr>
              <w:widowControl w:val="0"/>
              <w:autoSpaceDE w:val="0"/>
              <w:autoSpaceDN w:val="0"/>
              <w:adjustRightInd w:val="0"/>
              <w:spacing w:after="0" w:line="240" w:lineRule="auto"/>
              <w:ind w:left="-4326"/>
              <w:jc w:val="center"/>
              <w:rPr>
                <w:rFonts w:asciiTheme="majorHAnsi" w:hAnsiTheme="majorHAnsi" w:cs="Times New Roman"/>
                <w:sz w:val="32"/>
                <w:szCs w:val="32"/>
              </w:rPr>
            </w:pPr>
            <w:r w:rsidRPr="00B05C98">
              <w:rPr>
                <w:rFonts w:asciiTheme="majorHAnsi" w:hAnsiTheme="majorHAnsi" w:cs="Cambria"/>
                <w:b/>
                <w:bCs/>
                <w:color w:val="00000A"/>
                <w:w w:val="99"/>
                <w:sz w:val="32"/>
                <w:szCs w:val="32"/>
              </w:rPr>
              <w:t>Music</w:t>
            </w:r>
          </w:p>
        </w:tc>
      </w:tr>
      <w:tr w:rsidR="00342ABE" w:rsidRPr="00CB1D33" w:rsidTr="0064025B">
        <w:trPr>
          <w:trHeight w:val="68"/>
        </w:trPr>
        <w:tc>
          <w:tcPr>
            <w:tcW w:w="850" w:type="dxa"/>
            <w:tcBorders>
              <w:top w:val="nil"/>
              <w:left w:val="single" w:sz="8" w:space="0" w:color="00000A"/>
              <w:bottom w:val="single" w:sz="8" w:space="0" w:color="00000A"/>
              <w:right w:val="nil"/>
            </w:tcBorders>
            <w:vAlign w:val="center"/>
          </w:tcPr>
          <w:p w:rsidR="00342ABE" w:rsidRPr="00B05C98" w:rsidRDefault="00342ABE" w:rsidP="00850578">
            <w:pPr>
              <w:widowControl w:val="0"/>
              <w:autoSpaceDE w:val="0"/>
              <w:autoSpaceDN w:val="0"/>
              <w:adjustRightInd w:val="0"/>
              <w:spacing w:after="0" w:line="240" w:lineRule="auto"/>
              <w:jc w:val="center"/>
              <w:rPr>
                <w:rFonts w:asciiTheme="majorHAnsi" w:hAnsiTheme="majorHAnsi" w:cs="Times New Roman"/>
                <w:b/>
                <w:sz w:val="12"/>
                <w:szCs w:val="12"/>
              </w:rPr>
            </w:pPr>
          </w:p>
        </w:tc>
        <w:tc>
          <w:tcPr>
            <w:tcW w:w="3328" w:type="dxa"/>
            <w:tcBorders>
              <w:top w:val="nil"/>
              <w:left w:val="nil"/>
              <w:bottom w:val="single" w:sz="8" w:space="0" w:color="00000A"/>
              <w:right w:val="nil"/>
            </w:tcBorders>
            <w:vAlign w:val="center"/>
          </w:tcPr>
          <w:p w:rsidR="00342ABE" w:rsidRPr="00B05C98" w:rsidRDefault="00342ABE" w:rsidP="00850578">
            <w:pPr>
              <w:widowControl w:val="0"/>
              <w:autoSpaceDE w:val="0"/>
              <w:autoSpaceDN w:val="0"/>
              <w:adjustRightInd w:val="0"/>
              <w:spacing w:after="0" w:line="240" w:lineRule="auto"/>
              <w:jc w:val="center"/>
              <w:rPr>
                <w:rFonts w:asciiTheme="majorHAnsi" w:hAnsiTheme="majorHAnsi" w:cs="Times New Roman"/>
                <w:b/>
                <w:sz w:val="12"/>
                <w:szCs w:val="12"/>
              </w:rPr>
            </w:pPr>
          </w:p>
        </w:tc>
        <w:tc>
          <w:tcPr>
            <w:tcW w:w="143" w:type="dxa"/>
            <w:tcBorders>
              <w:top w:val="nil"/>
              <w:left w:val="nil"/>
              <w:bottom w:val="single" w:sz="8" w:space="0" w:color="00000A"/>
              <w:right w:val="nil"/>
            </w:tcBorders>
            <w:vAlign w:val="bottom"/>
          </w:tcPr>
          <w:p w:rsidR="00342ABE" w:rsidRPr="00CB1D33" w:rsidRDefault="00342ABE" w:rsidP="00850578">
            <w:pPr>
              <w:widowControl w:val="0"/>
              <w:autoSpaceDE w:val="0"/>
              <w:autoSpaceDN w:val="0"/>
              <w:adjustRightInd w:val="0"/>
              <w:spacing w:after="0" w:line="240" w:lineRule="auto"/>
              <w:jc w:val="center"/>
              <w:rPr>
                <w:rFonts w:asciiTheme="majorHAnsi" w:hAnsiTheme="majorHAnsi" w:cs="Times New Roman"/>
                <w:sz w:val="12"/>
                <w:szCs w:val="12"/>
              </w:rPr>
            </w:pPr>
          </w:p>
        </w:tc>
        <w:tc>
          <w:tcPr>
            <w:tcW w:w="6157" w:type="dxa"/>
            <w:tcBorders>
              <w:top w:val="nil"/>
              <w:left w:val="nil"/>
              <w:bottom w:val="single" w:sz="8" w:space="0" w:color="00000A"/>
              <w:right w:val="single" w:sz="8" w:space="0" w:color="00000A"/>
            </w:tcBorders>
            <w:vAlign w:val="center"/>
          </w:tcPr>
          <w:p w:rsidR="00342ABE" w:rsidRPr="00CB1D33" w:rsidRDefault="00342ABE" w:rsidP="00850578">
            <w:pPr>
              <w:widowControl w:val="0"/>
              <w:autoSpaceDE w:val="0"/>
              <w:autoSpaceDN w:val="0"/>
              <w:adjustRightInd w:val="0"/>
              <w:spacing w:after="0" w:line="240" w:lineRule="auto"/>
              <w:jc w:val="center"/>
              <w:rPr>
                <w:rFonts w:asciiTheme="majorHAnsi" w:hAnsiTheme="majorHAnsi" w:cs="Times New Roman"/>
                <w:sz w:val="12"/>
                <w:szCs w:val="12"/>
              </w:rPr>
            </w:pPr>
          </w:p>
        </w:tc>
      </w:tr>
      <w:tr w:rsidR="00342ABE" w:rsidRPr="00CB1D33" w:rsidTr="00850578">
        <w:trPr>
          <w:trHeight w:val="261"/>
        </w:trPr>
        <w:tc>
          <w:tcPr>
            <w:tcW w:w="850" w:type="dxa"/>
            <w:tcBorders>
              <w:top w:val="nil"/>
              <w:left w:val="single" w:sz="8" w:space="0" w:color="00000A"/>
              <w:bottom w:val="single" w:sz="8" w:space="0" w:color="00000A"/>
              <w:right w:val="single" w:sz="8" w:space="0" w:color="00000A"/>
            </w:tcBorders>
            <w:vAlign w:val="center"/>
          </w:tcPr>
          <w:p w:rsidR="00342ABE" w:rsidRPr="00B05C98" w:rsidRDefault="00342ABE" w:rsidP="00850578">
            <w:pPr>
              <w:widowControl w:val="0"/>
              <w:autoSpaceDE w:val="0"/>
              <w:autoSpaceDN w:val="0"/>
              <w:adjustRightInd w:val="0"/>
              <w:spacing w:after="0" w:line="250" w:lineRule="exact"/>
              <w:jc w:val="center"/>
              <w:rPr>
                <w:rFonts w:asciiTheme="majorHAnsi" w:hAnsiTheme="majorHAnsi" w:cs="Times New Roman"/>
                <w:b/>
                <w:sz w:val="28"/>
                <w:szCs w:val="28"/>
              </w:rPr>
            </w:pPr>
            <w:r w:rsidRPr="00B05C98">
              <w:rPr>
                <w:rFonts w:asciiTheme="majorHAnsi" w:hAnsiTheme="majorHAnsi" w:cs="Times New Roman"/>
                <w:b/>
                <w:sz w:val="28"/>
                <w:szCs w:val="28"/>
              </w:rPr>
              <w:t>S.NO.</w:t>
            </w:r>
          </w:p>
        </w:tc>
        <w:tc>
          <w:tcPr>
            <w:tcW w:w="3328" w:type="dxa"/>
            <w:tcBorders>
              <w:top w:val="nil"/>
              <w:left w:val="nil"/>
              <w:bottom w:val="single" w:sz="8" w:space="0" w:color="00000A"/>
              <w:right w:val="nil"/>
            </w:tcBorders>
            <w:vAlign w:val="center"/>
          </w:tcPr>
          <w:p w:rsidR="00342ABE" w:rsidRPr="00B05C98" w:rsidRDefault="00342ABE" w:rsidP="00850578">
            <w:pPr>
              <w:widowControl w:val="0"/>
              <w:autoSpaceDE w:val="0"/>
              <w:autoSpaceDN w:val="0"/>
              <w:adjustRightInd w:val="0"/>
              <w:spacing w:after="0" w:line="250" w:lineRule="exact"/>
              <w:ind w:left="21"/>
              <w:jc w:val="center"/>
              <w:rPr>
                <w:rFonts w:asciiTheme="majorHAnsi" w:hAnsiTheme="majorHAnsi" w:cs="Times New Roman"/>
                <w:b/>
                <w:sz w:val="28"/>
                <w:szCs w:val="28"/>
              </w:rPr>
            </w:pPr>
            <w:r w:rsidRPr="00B05C98">
              <w:rPr>
                <w:rFonts w:asciiTheme="majorHAnsi" w:hAnsiTheme="majorHAnsi" w:cs="Times New Roman"/>
                <w:b/>
                <w:sz w:val="28"/>
                <w:szCs w:val="28"/>
              </w:rPr>
              <w:t>Activity</w:t>
            </w:r>
          </w:p>
        </w:tc>
        <w:tc>
          <w:tcPr>
            <w:tcW w:w="143" w:type="dxa"/>
            <w:tcBorders>
              <w:top w:val="nil"/>
              <w:left w:val="nil"/>
              <w:bottom w:val="single" w:sz="8" w:space="0" w:color="00000A"/>
              <w:right w:val="single" w:sz="8" w:space="0" w:color="00000A"/>
            </w:tcBorders>
            <w:vAlign w:val="bottom"/>
          </w:tcPr>
          <w:p w:rsidR="00342ABE" w:rsidRPr="00CB1D33" w:rsidRDefault="00342ABE" w:rsidP="00850578">
            <w:pPr>
              <w:widowControl w:val="0"/>
              <w:autoSpaceDE w:val="0"/>
              <w:autoSpaceDN w:val="0"/>
              <w:adjustRightInd w:val="0"/>
              <w:spacing w:after="0" w:line="240" w:lineRule="auto"/>
              <w:jc w:val="center"/>
              <w:rPr>
                <w:rFonts w:asciiTheme="majorHAnsi" w:hAnsiTheme="majorHAnsi" w:cs="Times New Roman"/>
                <w:sz w:val="28"/>
                <w:szCs w:val="28"/>
              </w:rPr>
            </w:pPr>
          </w:p>
        </w:tc>
        <w:tc>
          <w:tcPr>
            <w:tcW w:w="6157" w:type="dxa"/>
            <w:tcBorders>
              <w:top w:val="nil"/>
              <w:left w:val="nil"/>
              <w:bottom w:val="single" w:sz="8" w:space="0" w:color="00000A"/>
              <w:right w:val="single" w:sz="8" w:space="0" w:color="00000A"/>
            </w:tcBorders>
            <w:vAlign w:val="center"/>
          </w:tcPr>
          <w:p w:rsidR="00342ABE" w:rsidRPr="00B05C98" w:rsidRDefault="001527CF" w:rsidP="001527CF">
            <w:pPr>
              <w:widowControl w:val="0"/>
              <w:autoSpaceDE w:val="0"/>
              <w:autoSpaceDN w:val="0"/>
              <w:adjustRightInd w:val="0"/>
              <w:spacing w:after="0" w:line="240" w:lineRule="auto"/>
              <w:jc w:val="center"/>
              <w:rPr>
                <w:rFonts w:asciiTheme="majorHAnsi" w:hAnsiTheme="majorHAnsi" w:cs="Times New Roman"/>
                <w:b/>
                <w:sz w:val="28"/>
                <w:szCs w:val="28"/>
              </w:rPr>
            </w:pPr>
            <w:r>
              <w:rPr>
                <w:rFonts w:asciiTheme="majorHAnsi" w:hAnsiTheme="majorHAnsi" w:cs="Calibri"/>
                <w:b/>
                <w:sz w:val="28"/>
                <w:szCs w:val="28"/>
              </w:rPr>
              <w:t>Name of Participants</w:t>
            </w:r>
          </w:p>
        </w:tc>
      </w:tr>
      <w:tr w:rsidR="00342ABE" w:rsidRPr="00CB1D33" w:rsidTr="00E62464">
        <w:trPr>
          <w:trHeight w:val="760"/>
        </w:trPr>
        <w:tc>
          <w:tcPr>
            <w:tcW w:w="850" w:type="dxa"/>
            <w:tcBorders>
              <w:top w:val="nil"/>
              <w:left w:val="single" w:sz="8" w:space="0" w:color="00000A"/>
              <w:bottom w:val="single" w:sz="8" w:space="0" w:color="00000A"/>
              <w:right w:val="single" w:sz="8" w:space="0" w:color="00000A"/>
            </w:tcBorders>
            <w:vAlign w:val="center"/>
          </w:tcPr>
          <w:p w:rsidR="00342ABE" w:rsidRPr="00B05C98" w:rsidRDefault="00342ABE" w:rsidP="00850578">
            <w:pPr>
              <w:widowControl w:val="0"/>
              <w:autoSpaceDE w:val="0"/>
              <w:autoSpaceDN w:val="0"/>
              <w:adjustRightInd w:val="0"/>
              <w:spacing w:after="0" w:line="268" w:lineRule="exact"/>
              <w:jc w:val="center"/>
              <w:rPr>
                <w:rFonts w:asciiTheme="majorHAnsi" w:hAnsiTheme="majorHAnsi" w:cs="Times New Roman"/>
                <w:b/>
                <w:sz w:val="24"/>
                <w:szCs w:val="24"/>
              </w:rPr>
            </w:pPr>
            <w:r w:rsidRPr="00B05C98">
              <w:rPr>
                <w:rFonts w:asciiTheme="majorHAnsi" w:hAnsiTheme="majorHAnsi" w:cs="Cambria"/>
                <w:b/>
                <w:color w:val="00000A"/>
                <w:w w:val="89"/>
                <w:sz w:val="24"/>
                <w:szCs w:val="24"/>
              </w:rPr>
              <w:t>1.</w:t>
            </w:r>
          </w:p>
        </w:tc>
        <w:tc>
          <w:tcPr>
            <w:tcW w:w="3328" w:type="dxa"/>
            <w:tcBorders>
              <w:top w:val="nil"/>
              <w:left w:val="nil"/>
              <w:bottom w:val="single" w:sz="8" w:space="0" w:color="00000A"/>
              <w:right w:val="nil"/>
            </w:tcBorders>
            <w:vAlign w:val="center"/>
          </w:tcPr>
          <w:p w:rsidR="00342ABE" w:rsidRPr="00B05C98" w:rsidRDefault="00342ABE" w:rsidP="00850578">
            <w:pPr>
              <w:widowControl w:val="0"/>
              <w:autoSpaceDE w:val="0"/>
              <w:autoSpaceDN w:val="0"/>
              <w:adjustRightInd w:val="0"/>
              <w:spacing w:after="0" w:line="268" w:lineRule="exact"/>
              <w:ind w:left="21"/>
              <w:jc w:val="center"/>
              <w:rPr>
                <w:rFonts w:asciiTheme="majorHAnsi" w:hAnsiTheme="majorHAnsi" w:cs="Times New Roman"/>
                <w:b/>
                <w:sz w:val="24"/>
                <w:szCs w:val="24"/>
              </w:rPr>
            </w:pPr>
            <w:r w:rsidRPr="00B05C98">
              <w:rPr>
                <w:rFonts w:asciiTheme="majorHAnsi" w:hAnsiTheme="majorHAnsi" w:cs="Cambria"/>
                <w:b/>
                <w:color w:val="00000A"/>
                <w:sz w:val="24"/>
                <w:szCs w:val="24"/>
              </w:rPr>
              <w:t>Light Indian Vocal</w:t>
            </w:r>
          </w:p>
        </w:tc>
        <w:tc>
          <w:tcPr>
            <w:tcW w:w="143" w:type="dxa"/>
            <w:tcBorders>
              <w:top w:val="nil"/>
              <w:left w:val="nil"/>
              <w:bottom w:val="single" w:sz="8" w:space="0" w:color="00000A"/>
              <w:right w:val="single" w:sz="8" w:space="0" w:color="00000A"/>
            </w:tcBorders>
            <w:vAlign w:val="bottom"/>
          </w:tcPr>
          <w:p w:rsidR="00342ABE" w:rsidRPr="00CB1D33" w:rsidRDefault="00342ABE" w:rsidP="00850578">
            <w:pPr>
              <w:widowControl w:val="0"/>
              <w:autoSpaceDE w:val="0"/>
              <w:autoSpaceDN w:val="0"/>
              <w:adjustRightInd w:val="0"/>
              <w:spacing w:after="0" w:line="240" w:lineRule="auto"/>
              <w:jc w:val="center"/>
              <w:rPr>
                <w:rFonts w:asciiTheme="majorHAnsi" w:hAnsiTheme="majorHAnsi" w:cs="Times New Roman"/>
                <w:sz w:val="24"/>
                <w:szCs w:val="24"/>
              </w:rPr>
            </w:pPr>
          </w:p>
        </w:tc>
        <w:tc>
          <w:tcPr>
            <w:tcW w:w="6157" w:type="dxa"/>
            <w:tcBorders>
              <w:top w:val="nil"/>
              <w:left w:val="nil"/>
              <w:bottom w:val="single" w:sz="8" w:space="0" w:color="00000A"/>
              <w:right w:val="single" w:sz="8" w:space="0" w:color="00000A"/>
            </w:tcBorders>
            <w:vAlign w:val="center"/>
          </w:tcPr>
          <w:p w:rsidR="00342ABE" w:rsidRPr="00CB1D33" w:rsidRDefault="00342ABE" w:rsidP="00850578">
            <w:pPr>
              <w:widowControl w:val="0"/>
              <w:autoSpaceDE w:val="0"/>
              <w:autoSpaceDN w:val="0"/>
              <w:adjustRightInd w:val="0"/>
              <w:spacing w:after="0" w:line="240" w:lineRule="auto"/>
              <w:jc w:val="center"/>
              <w:rPr>
                <w:rFonts w:asciiTheme="majorHAnsi" w:hAnsiTheme="majorHAnsi" w:cs="Times New Roman"/>
                <w:sz w:val="24"/>
                <w:szCs w:val="24"/>
              </w:rPr>
            </w:pPr>
          </w:p>
        </w:tc>
      </w:tr>
      <w:tr w:rsidR="00342ABE" w:rsidRPr="00CB1D33" w:rsidTr="00E62464">
        <w:trPr>
          <w:trHeight w:val="983"/>
        </w:trPr>
        <w:tc>
          <w:tcPr>
            <w:tcW w:w="850" w:type="dxa"/>
            <w:tcBorders>
              <w:top w:val="nil"/>
              <w:left w:val="single" w:sz="8" w:space="0" w:color="00000A"/>
              <w:bottom w:val="single" w:sz="8" w:space="0" w:color="00000A"/>
              <w:right w:val="single" w:sz="8" w:space="0" w:color="00000A"/>
            </w:tcBorders>
            <w:vAlign w:val="center"/>
          </w:tcPr>
          <w:p w:rsidR="00342ABE" w:rsidRPr="00B05C98" w:rsidRDefault="00342ABE" w:rsidP="00850578">
            <w:pPr>
              <w:widowControl w:val="0"/>
              <w:autoSpaceDE w:val="0"/>
              <w:autoSpaceDN w:val="0"/>
              <w:adjustRightInd w:val="0"/>
              <w:spacing w:after="0" w:line="278" w:lineRule="exact"/>
              <w:jc w:val="center"/>
              <w:rPr>
                <w:rFonts w:asciiTheme="majorHAnsi" w:hAnsiTheme="majorHAnsi" w:cs="Times New Roman"/>
                <w:b/>
                <w:sz w:val="24"/>
                <w:szCs w:val="24"/>
              </w:rPr>
            </w:pPr>
            <w:r w:rsidRPr="00B05C98">
              <w:rPr>
                <w:rFonts w:asciiTheme="majorHAnsi" w:hAnsiTheme="majorHAnsi" w:cs="Cambria"/>
                <w:b/>
                <w:color w:val="00000A"/>
                <w:w w:val="89"/>
                <w:sz w:val="24"/>
                <w:szCs w:val="24"/>
              </w:rPr>
              <w:t>2.</w:t>
            </w:r>
          </w:p>
        </w:tc>
        <w:tc>
          <w:tcPr>
            <w:tcW w:w="3328" w:type="dxa"/>
            <w:tcBorders>
              <w:top w:val="nil"/>
              <w:left w:val="nil"/>
              <w:bottom w:val="single" w:sz="8" w:space="0" w:color="00000A"/>
              <w:right w:val="nil"/>
            </w:tcBorders>
            <w:vAlign w:val="center"/>
          </w:tcPr>
          <w:p w:rsidR="00342ABE" w:rsidRPr="00B05C98" w:rsidRDefault="00342ABE" w:rsidP="00850578">
            <w:pPr>
              <w:widowControl w:val="0"/>
              <w:autoSpaceDE w:val="0"/>
              <w:autoSpaceDN w:val="0"/>
              <w:adjustRightInd w:val="0"/>
              <w:spacing w:after="0" w:line="278" w:lineRule="exact"/>
              <w:ind w:left="21"/>
              <w:jc w:val="center"/>
              <w:rPr>
                <w:rFonts w:asciiTheme="majorHAnsi" w:hAnsiTheme="majorHAnsi" w:cs="Times New Roman"/>
                <w:b/>
                <w:sz w:val="24"/>
                <w:szCs w:val="24"/>
              </w:rPr>
            </w:pPr>
            <w:proofErr w:type="spellStart"/>
            <w:r w:rsidRPr="00B05C98">
              <w:rPr>
                <w:rFonts w:asciiTheme="majorHAnsi" w:hAnsiTheme="majorHAnsi" w:cs="Cambria"/>
                <w:b/>
                <w:color w:val="00000A"/>
                <w:w w:val="99"/>
                <w:sz w:val="24"/>
                <w:szCs w:val="24"/>
              </w:rPr>
              <w:t>Qawwali</w:t>
            </w:r>
            <w:proofErr w:type="spellEnd"/>
          </w:p>
        </w:tc>
        <w:tc>
          <w:tcPr>
            <w:tcW w:w="143" w:type="dxa"/>
            <w:tcBorders>
              <w:top w:val="nil"/>
              <w:left w:val="nil"/>
              <w:bottom w:val="single" w:sz="8" w:space="0" w:color="00000A"/>
              <w:right w:val="single" w:sz="8" w:space="0" w:color="00000A"/>
            </w:tcBorders>
            <w:vAlign w:val="bottom"/>
          </w:tcPr>
          <w:p w:rsidR="00342ABE" w:rsidRPr="00CB1D33" w:rsidRDefault="00342ABE" w:rsidP="00850578">
            <w:pPr>
              <w:widowControl w:val="0"/>
              <w:autoSpaceDE w:val="0"/>
              <w:autoSpaceDN w:val="0"/>
              <w:adjustRightInd w:val="0"/>
              <w:spacing w:after="0" w:line="240" w:lineRule="auto"/>
              <w:jc w:val="center"/>
              <w:rPr>
                <w:rFonts w:asciiTheme="majorHAnsi" w:hAnsiTheme="majorHAnsi" w:cs="Times New Roman"/>
                <w:sz w:val="24"/>
                <w:szCs w:val="24"/>
              </w:rPr>
            </w:pPr>
          </w:p>
        </w:tc>
        <w:tc>
          <w:tcPr>
            <w:tcW w:w="6157" w:type="dxa"/>
            <w:tcBorders>
              <w:top w:val="nil"/>
              <w:left w:val="nil"/>
              <w:bottom w:val="single" w:sz="8" w:space="0" w:color="00000A"/>
              <w:right w:val="single" w:sz="8" w:space="0" w:color="00000A"/>
            </w:tcBorders>
            <w:vAlign w:val="center"/>
          </w:tcPr>
          <w:p w:rsidR="00342ABE" w:rsidRPr="00CB1D33" w:rsidRDefault="00342ABE" w:rsidP="00850578">
            <w:pPr>
              <w:widowControl w:val="0"/>
              <w:autoSpaceDE w:val="0"/>
              <w:autoSpaceDN w:val="0"/>
              <w:adjustRightInd w:val="0"/>
              <w:spacing w:after="0" w:line="240" w:lineRule="auto"/>
              <w:jc w:val="center"/>
              <w:rPr>
                <w:rFonts w:asciiTheme="majorHAnsi" w:hAnsiTheme="majorHAnsi" w:cs="Times New Roman"/>
                <w:sz w:val="24"/>
                <w:szCs w:val="24"/>
              </w:rPr>
            </w:pPr>
          </w:p>
        </w:tc>
      </w:tr>
      <w:tr w:rsidR="00342ABE" w:rsidRPr="00CB1D33" w:rsidTr="00E62464">
        <w:trPr>
          <w:trHeight w:val="1111"/>
        </w:trPr>
        <w:tc>
          <w:tcPr>
            <w:tcW w:w="850" w:type="dxa"/>
            <w:tcBorders>
              <w:top w:val="single" w:sz="8" w:space="0" w:color="00000A"/>
              <w:left w:val="single" w:sz="8" w:space="0" w:color="00000A"/>
              <w:bottom w:val="single" w:sz="4" w:space="0" w:color="auto"/>
              <w:right w:val="single" w:sz="8" w:space="0" w:color="00000A"/>
            </w:tcBorders>
            <w:vAlign w:val="center"/>
          </w:tcPr>
          <w:p w:rsidR="00342ABE" w:rsidRPr="00B05C98" w:rsidRDefault="00342ABE" w:rsidP="00850578">
            <w:pPr>
              <w:widowControl w:val="0"/>
              <w:autoSpaceDE w:val="0"/>
              <w:autoSpaceDN w:val="0"/>
              <w:adjustRightInd w:val="0"/>
              <w:spacing w:after="0" w:line="240" w:lineRule="auto"/>
              <w:jc w:val="center"/>
              <w:rPr>
                <w:rFonts w:asciiTheme="majorHAnsi" w:hAnsiTheme="majorHAnsi" w:cs="Times New Roman"/>
                <w:b/>
                <w:sz w:val="24"/>
                <w:szCs w:val="24"/>
              </w:rPr>
            </w:pPr>
            <w:r w:rsidRPr="00B05C98">
              <w:rPr>
                <w:rFonts w:asciiTheme="majorHAnsi" w:hAnsiTheme="majorHAnsi" w:cs="Times New Roman"/>
                <w:b/>
                <w:sz w:val="24"/>
                <w:szCs w:val="24"/>
              </w:rPr>
              <w:t>3.</w:t>
            </w:r>
          </w:p>
        </w:tc>
        <w:tc>
          <w:tcPr>
            <w:tcW w:w="3328" w:type="dxa"/>
            <w:tcBorders>
              <w:top w:val="single" w:sz="8" w:space="0" w:color="00000A"/>
              <w:left w:val="nil"/>
              <w:bottom w:val="single" w:sz="4" w:space="0" w:color="auto"/>
              <w:right w:val="nil"/>
            </w:tcBorders>
            <w:vAlign w:val="center"/>
          </w:tcPr>
          <w:p w:rsidR="00342ABE" w:rsidRPr="00B05C98" w:rsidRDefault="00342ABE" w:rsidP="00850578">
            <w:pPr>
              <w:widowControl w:val="0"/>
              <w:autoSpaceDE w:val="0"/>
              <w:autoSpaceDN w:val="0"/>
              <w:adjustRightInd w:val="0"/>
              <w:spacing w:after="0" w:line="240" w:lineRule="auto"/>
              <w:jc w:val="center"/>
              <w:rPr>
                <w:rFonts w:asciiTheme="majorHAnsi" w:hAnsiTheme="majorHAnsi" w:cs="Times New Roman"/>
                <w:b/>
                <w:sz w:val="24"/>
                <w:szCs w:val="24"/>
              </w:rPr>
            </w:pPr>
            <w:r w:rsidRPr="00B05C98">
              <w:rPr>
                <w:rFonts w:asciiTheme="majorHAnsi" w:hAnsiTheme="majorHAnsi" w:cs="Times New Roman"/>
                <w:b/>
                <w:sz w:val="24"/>
                <w:szCs w:val="24"/>
              </w:rPr>
              <w:t>Western Vocal</w:t>
            </w:r>
          </w:p>
        </w:tc>
        <w:tc>
          <w:tcPr>
            <w:tcW w:w="143" w:type="dxa"/>
            <w:tcBorders>
              <w:top w:val="single" w:sz="8" w:space="0" w:color="00000A"/>
              <w:left w:val="nil"/>
              <w:bottom w:val="single" w:sz="4" w:space="0" w:color="auto"/>
              <w:right w:val="single" w:sz="8" w:space="0" w:color="00000A"/>
            </w:tcBorders>
            <w:vAlign w:val="bottom"/>
          </w:tcPr>
          <w:p w:rsidR="00342ABE" w:rsidRPr="00CB1D33" w:rsidRDefault="00342ABE" w:rsidP="00850578">
            <w:pPr>
              <w:widowControl w:val="0"/>
              <w:autoSpaceDE w:val="0"/>
              <w:autoSpaceDN w:val="0"/>
              <w:adjustRightInd w:val="0"/>
              <w:spacing w:after="0" w:line="240" w:lineRule="auto"/>
              <w:jc w:val="center"/>
              <w:rPr>
                <w:rFonts w:asciiTheme="majorHAnsi" w:hAnsiTheme="majorHAnsi" w:cs="Times New Roman"/>
                <w:sz w:val="24"/>
                <w:szCs w:val="24"/>
              </w:rPr>
            </w:pPr>
          </w:p>
        </w:tc>
        <w:tc>
          <w:tcPr>
            <w:tcW w:w="6157" w:type="dxa"/>
            <w:tcBorders>
              <w:top w:val="single" w:sz="8" w:space="0" w:color="00000A"/>
              <w:left w:val="nil"/>
              <w:bottom w:val="single" w:sz="4" w:space="0" w:color="auto"/>
              <w:right w:val="single" w:sz="8" w:space="0" w:color="00000A"/>
            </w:tcBorders>
            <w:vAlign w:val="center"/>
          </w:tcPr>
          <w:p w:rsidR="00342ABE" w:rsidRPr="00CB1D33" w:rsidRDefault="00342ABE" w:rsidP="00850578">
            <w:pPr>
              <w:widowControl w:val="0"/>
              <w:autoSpaceDE w:val="0"/>
              <w:autoSpaceDN w:val="0"/>
              <w:adjustRightInd w:val="0"/>
              <w:spacing w:after="0" w:line="240" w:lineRule="auto"/>
              <w:jc w:val="center"/>
              <w:rPr>
                <w:rFonts w:asciiTheme="majorHAnsi" w:hAnsiTheme="majorHAnsi" w:cs="Times New Roman"/>
                <w:sz w:val="24"/>
                <w:szCs w:val="24"/>
              </w:rPr>
            </w:pPr>
          </w:p>
        </w:tc>
      </w:tr>
    </w:tbl>
    <w:p w:rsidR="00C26E72" w:rsidRPr="00CB1D33" w:rsidRDefault="00C26E72" w:rsidP="00C26E72">
      <w:pPr>
        <w:widowControl w:val="0"/>
        <w:autoSpaceDE w:val="0"/>
        <w:autoSpaceDN w:val="0"/>
        <w:adjustRightInd w:val="0"/>
        <w:spacing w:after="0" w:line="240" w:lineRule="auto"/>
        <w:rPr>
          <w:rFonts w:asciiTheme="majorHAnsi" w:hAnsiTheme="majorHAnsi" w:cs="Times New Roman"/>
          <w:sz w:val="24"/>
          <w:szCs w:val="24"/>
        </w:rPr>
      </w:pPr>
    </w:p>
    <w:p w:rsidR="00C26E72" w:rsidRPr="001527CF" w:rsidRDefault="00C26E72" w:rsidP="001527CF">
      <w:pPr>
        <w:widowControl w:val="0"/>
        <w:overflowPunct w:val="0"/>
        <w:autoSpaceDE w:val="0"/>
        <w:autoSpaceDN w:val="0"/>
        <w:adjustRightInd w:val="0"/>
        <w:spacing w:after="0" w:line="237" w:lineRule="auto"/>
        <w:jc w:val="both"/>
        <w:rPr>
          <w:rFonts w:asciiTheme="majorHAnsi" w:hAnsiTheme="majorHAnsi" w:cs="Calibri"/>
          <w:b/>
          <w:bCs/>
          <w:sz w:val="24"/>
          <w:szCs w:val="24"/>
        </w:rPr>
      </w:pPr>
      <w:r w:rsidRPr="001527CF">
        <w:rPr>
          <w:rFonts w:asciiTheme="majorHAnsi" w:hAnsiTheme="majorHAnsi" w:cs="Calibri"/>
          <w:sz w:val="24"/>
          <w:szCs w:val="24"/>
        </w:rPr>
        <w:t>**please take a printout of this page only and tick against the competition(s) in which you (your institute) is participating</w:t>
      </w:r>
      <w:r w:rsidR="00E62464" w:rsidRPr="001527CF">
        <w:rPr>
          <w:rFonts w:asciiTheme="majorHAnsi" w:hAnsiTheme="majorHAnsi" w:cs="Calibri"/>
          <w:sz w:val="24"/>
          <w:szCs w:val="24"/>
        </w:rPr>
        <w:t xml:space="preserve"> along with the name(s) of the participants</w:t>
      </w:r>
      <w:bookmarkStart w:id="0" w:name="_GoBack"/>
      <w:bookmarkEnd w:id="0"/>
      <w:r w:rsidRPr="001527CF">
        <w:rPr>
          <w:rFonts w:asciiTheme="majorHAnsi" w:hAnsiTheme="majorHAnsi" w:cs="Calibri"/>
          <w:sz w:val="24"/>
          <w:szCs w:val="24"/>
        </w:rPr>
        <w:t xml:space="preserve"> and send us the scanned (image) copy of the same @ </w:t>
      </w:r>
      <w:hyperlink r:id="rId5" w:history="1">
        <w:r w:rsidRPr="001527CF">
          <w:rPr>
            <w:rFonts w:asciiTheme="majorHAnsi" w:hAnsiTheme="majorHAnsi" w:cs="Calibri"/>
            <w:sz w:val="24"/>
            <w:szCs w:val="24"/>
          </w:rPr>
          <w:t xml:space="preserve"> </w:t>
        </w:r>
        <w:r w:rsidRPr="001527CF">
          <w:rPr>
            <w:rFonts w:asciiTheme="majorHAnsi" w:hAnsiTheme="majorHAnsi" w:cs="Calibri"/>
            <w:color w:val="0563C1"/>
            <w:sz w:val="24"/>
            <w:szCs w:val="24"/>
            <w:u w:val="single"/>
          </w:rPr>
          <w:t>resurgence@smvdu.ac.i</w:t>
        </w:r>
      </w:hyperlink>
      <w:r w:rsidRPr="001527CF">
        <w:rPr>
          <w:rFonts w:asciiTheme="majorHAnsi" w:hAnsiTheme="majorHAnsi" w:cs="Calibri"/>
          <w:color w:val="0563C1"/>
          <w:sz w:val="24"/>
          <w:szCs w:val="24"/>
          <w:u w:val="single"/>
        </w:rPr>
        <w:t>n</w:t>
      </w:r>
      <w:r w:rsidRPr="001527CF">
        <w:rPr>
          <w:rFonts w:asciiTheme="majorHAnsi" w:hAnsiTheme="majorHAnsi" w:cs="Calibri"/>
          <w:sz w:val="24"/>
          <w:szCs w:val="24"/>
        </w:rPr>
        <w:t xml:space="preserve"> at least three days before </w:t>
      </w:r>
      <w:r w:rsidRPr="001527CF">
        <w:rPr>
          <w:rFonts w:asciiTheme="majorHAnsi" w:hAnsiTheme="majorHAnsi" w:cs="Calibri"/>
          <w:b/>
          <w:bCs/>
          <w:sz w:val="24"/>
          <w:szCs w:val="24"/>
        </w:rPr>
        <w:t>Resurgence 2016.</w:t>
      </w:r>
    </w:p>
    <w:p w:rsidR="002664B3" w:rsidRPr="001527CF" w:rsidRDefault="002664B3" w:rsidP="001527CF">
      <w:pPr>
        <w:pageBreakBefore/>
        <w:jc w:val="both"/>
        <w:rPr>
          <w:rFonts w:asciiTheme="majorHAnsi" w:hAnsiTheme="majorHAnsi" w:cs="Liberation Serif"/>
          <w:b/>
          <w:sz w:val="24"/>
          <w:szCs w:val="24"/>
        </w:rPr>
      </w:pPr>
      <w:r>
        <w:rPr>
          <w:rFonts w:asciiTheme="majorHAnsi" w:hAnsiTheme="majorHAnsi" w:cs="Liberation Serif"/>
          <w:b/>
          <w:bCs/>
          <w:sz w:val="40"/>
          <w:szCs w:val="40"/>
        </w:rPr>
        <w:lastRenderedPageBreak/>
        <w:t xml:space="preserve">1. </w:t>
      </w:r>
      <w:r w:rsidRPr="001527CF">
        <w:rPr>
          <w:rFonts w:asciiTheme="majorHAnsi" w:hAnsiTheme="majorHAnsi" w:cs="Liberation Serif"/>
          <w:b/>
          <w:bCs/>
          <w:sz w:val="24"/>
          <w:szCs w:val="24"/>
        </w:rPr>
        <w:t>English/Hindi Debate</w:t>
      </w:r>
    </w:p>
    <w:p w:rsidR="002664B3" w:rsidRPr="001527CF" w:rsidRDefault="002664B3" w:rsidP="001527CF">
      <w:pPr>
        <w:jc w:val="both"/>
        <w:rPr>
          <w:rFonts w:asciiTheme="majorHAnsi" w:hAnsiTheme="majorHAnsi" w:cs="Liberation Serif"/>
          <w:b/>
          <w:sz w:val="24"/>
          <w:szCs w:val="24"/>
        </w:rPr>
      </w:pPr>
      <w:r w:rsidRPr="001527CF">
        <w:rPr>
          <w:rFonts w:asciiTheme="majorHAnsi" w:hAnsiTheme="majorHAnsi" w:cs="Liberation Serif"/>
          <w:b/>
          <w:sz w:val="24"/>
          <w:szCs w:val="24"/>
        </w:rPr>
        <w:t xml:space="preserve">Team Size: </w:t>
      </w:r>
      <w:r w:rsidRPr="001527CF">
        <w:rPr>
          <w:rFonts w:asciiTheme="majorHAnsi" w:hAnsiTheme="majorHAnsi" w:cs="Liberation Serif"/>
          <w:sz w:val="24"/>
          <w:szCs w:val="24"/>
        </w:rPr>
        <w:t>2 from each University/College, one for the motion &amp; the other against the motion</w:t>
      </w:r>
    </w:p>
    <w:p w:rsidR="002664B3" w:rsidRPr="001527CF" w:rsidRDefault="002664B3" w:rsidP="001527CF">
      <w:pPr>
        <w:jc w:val="both"/>
        <w:rPr>
          <w:rFonts w:asciiTheme="majorHAnsi" w:hAnsiTheme="majorHAnsi" w:cs="Liberation Serif"/>
          <w:b/>
          <w:sz w:val="24"/>
          <w:szCs w:val="24"/>
        </w:rPr>
      </w:pPr>
      <w:r w:rsidRPr="001527CF">
        <w:rPr>
          <w:rFonts w:asciiTheme="majorHAnsi" w:hAnsiTheme="majorHAnsi" w:cs="Liberation Serif"/>
          <w:b/>
          <w:sz w:val="24"/>
          <w:szCs w:val="24"/>
        </w:rPr>
        <w:t>Time limit:</w:t>
      </w:r>
      <w:r w:rsidRPr="001527CF">
        <w:rPr>
          <w:rFonts w:asciiTheme="majorHAnsi" w:hAnsiTheme="majorHAnsi" w:cs="Liberation Serif"/>
          <w:sz w:val="24"/>
          <w:szCs w:val="24"/>
        </w:rPr>
        <w:t xml:space="preserve"> Each member will be given 4 minutes to speak and 1 minute to refute. The refutation shall begin with the last speaker. 1</w:t>
      </w:r>
      <w:r w:rsidRPr="001527CF">
        <w:rPr>
          <w:rFonts w:asciiTheme="majorHAnsi" w:hAnsiTheme="majorHAnsi" w:cs="Liberation Serif"/>
          <w:sz w:val="24"/>
          <w:szCs w:val="24"/>
          <w:vertAlign w:val="superscript"/>
        </w:rPr>
        <w:t>st</w:t>
      </w:r>
      <w:r w:rsidRPr="001527CF">
        <w:rPr>
          <w:rFonts w:asciiTheme="majorHAnsi" w:hAnsiTheme="majorHAnsi" w:cs="Liberation Serif"/>
          <w:sz w:val="24"/>
          <w:szCs w:val="24"/>
        </w:rPr>
        <w:t xml:space="preserve"> warning Buzzer will be after 3 minutes.</w:t>
      </w:r>
    </w:p>
    <w:p w:rsidR="002664B3" w:rsidRPr="001527CF" w:rsidRDefault="002664B3" w:rsidP="001527CF">
      <w:pPr>
        <w:jc w:val="both"/>
        <w:rPr>
          <w:rFonts w:asciiTheme="majorHAnsi" w:hAnsiTheme="majorHAnsi" w:cs="Liberation Serif"/>
          <w:sz w:val="24"/>
          <w:szCs w:val="24"/>
        </w:rPr>
      </w:pPr>
      <w:r w:rsidRPr="001527CF">
        <w:rPr>
          <w:rFonts w:asciiTheme="majorHAnsi" w:hAnsiTheme="majorHAnsi" w:cs="Liberation Serif"/>
          <w:b/>
          <w:sz w:val="24"/>
          <w:szCs w:val="24"/>
        </w:rPr>
        <w:t>Topic:</w:t>
      </w:r>
      <w:r w:rsidRPr="001527CF">
        <w:rPr>
          <w:rFonts w:asciiTheme="majorHAnsi" w:hAnsiTheme="majorHAnsi" w:cs="Liberation Serif"/>
          <w:sz w:val="24"/>
          <w:szCs w:val="24"/>
        </w:rPr>
        <w:t xml:space="preserve"> Issue for the Debate will be decided by the Faculty Coordinators of the event.</w:t>
      </w:r>
    </w:p>
    <w:p w:rsidR="002664B3" w:rsidRPr="001527CF" w:rsidRDefault="002664B3" w:rsidP="001527CF">
      <w:pPr>
        <w:pStyle w:val="ListParagraph"/>
        <w:numPr>
          <w:ilvl w:val="0"/>
          <w:numId w:val="1"/>
        </w:numPr>
        <w:spacing w:after="0"/>
        <w:jc w:val="both"/>
        <w:rPr>
          <w:rFonts w:asciiTheme="majorHAnsi" w:hAnsiTheme="majorHAnsi" w:cs="Liberation Serif"/>
        </w:rPr>
      </w:pPr>
      <w:r w:rsidRPr="001527CF">
        <w:rPr>
          <w:rFonts w:asciiTheme="majorHAnsi" w:hAnsiTheme="majorHAnsi" w:cs="Liberation Serif"/>
        </w:rPr>
        <w:t>Topic will be available on the Resurgence website well before the event and will be conveyed separately as well.</w:t>
      </w:r>
    </w:p>
    <w:p w:rsidR="002664B3" w:rsidRPr="001527CF" w:rsidRDefault="002664B3" w:rsidP="001527CF">
      <w:pPr>
        <w:pStyle w:val="ListParagraph"/>
        <w:numPr>
          <w:ilvl w:val="0"/>
          <w:numId w:val="1"/>
        </w:numPr>
        <w:spacing w:after="0"/>
        <w:jc w:val="both"/>
        <w:rPr>
          <w:rFonts w:asciiTheme="majorHAnsi" w:hAnsiTheme="majorHAnsi" w:cs="Liberation Serif"/>
        </w:rPr>
      </w:pPr>
      <w:r w:rsidRPr="001527CF">
        <w:rPr>
          <w:rFonts w:asciiTheme="majorHAnsi" w:hAnsiTheme="majorHAnsi" w:cs="Liberation Serif"/>
        </w:rPr>
        <w:t>Medium of presentation is English or Hindi but one type of language per speaker.</w:t>
      </w:r>
      <w:r w:rsidR="007C2E3F" w:rsidRPr="001527CF">
        <w:rPr>
          <w:rFonts w:asciiTheme="majorHAnsi" w:hAnsiTheme="majorHAnsi" w:cs="Liberation Serif"/>
        </w:rPr>
        <w:t xml:space="preserve"> </w:t>
      </w:r>
      <w:r w:rsidRPr="001527CF">
        <w:rPr>
          <w:rFonts w:asciiTheme="majorHAnsi" w:hAnsiTheme="majorHAnsi" w:cs="Liberation Serif"/>
        </w:rPr>
        <w:t xml:space="preserve">The speaker </w:t>
      </w:r>
      <w:r w:rsidR="00A24120" w:rsidRPr="001527CF">
        <w:rPr>
          <w:rFonts w:asciiTheme="majorHAnsi" w:hAnsiTheme="majorHAnsi" w:cs="Liberation Serif"/>
        </w:rPr>
        <w:t>should not</w:t>
      </w:r>
      <w:r w:rsidRPr="001527CF">
        <w:rPr>
          <w:rFonts w:asciiTheme="majorHAnsi" w:hAnsiTheme="majorHAnsi" w:cs="Liberation Serif"/>
        </w:rPr>
        <w:t xml:space="preserve"> mix the language</w:t>
      </w:r>
      <w:r w:rsidR="00A24120" w:rsidRPr="001527CF">
        <w:rPr>
          <w:rFonts w:asciiTheme="majorHAnsi" w:hAnsiTheme="majorHAnsi" w:cs="Liberation Serif"/>
        </w:rPr>
        <w:t>s</w:t>
      </w:r>
      <w:r w:rsidRPr="001527CF">
        <w:rPr>
          <w:rFonts w:asciiTheme="majorHAnsi" w:hAnsiTheme="majorHAnsi" w:cs="Liberation Serif"/>
        </w:rPr>
        <w:t>.</w:t>
      </w:r>
    </w:p>
    <w:p w:rsidR="002664B3" w:rsidRPr="001527CF" w:rsidRDefault="002664B3" w:rsidP="001527CF">
      <w:pPr>
        <w:pStyle w:val="ListParagraph"/>
        <w:numPr>
          <w:ilvl w:val="0"/>
          <w:numId w:val="1"/>
        </w:numPr>
        <w:spacing w:after="0"/>
        <w:jc w:val="both"/>
        <w:rPr>
          <w:rFonts w:asciiTheme="majorHAnsi" w:hAnsiTheme="majorHAnsi" w:cs="Liberation Serif"/>
          <w:b/>
        </w:rPr>
      </w:pPr>
      <w:bookmarkStart w:id="1" w:name="__DdeLink__489_1599198949"/>
      <w:bookmarkEnd w:id="1"/>
      <w:r w:rsidRPr="001527CF">
        <w:rPr>
          <w:rFonts w:asciiTheme="majorHAnsi" w:hAnsiTheme="majorHAnsi" w:cs="Liberation Serif"/>
        </w:rPr>
        <w:t>Paper reading is not allowed. One may however refer to noted points.</w:t>
      </w:r>
    </w:p>
    <w:p w:rsidR="002664B3" w:rsidRPr="001527CF" w:rsidRDefault="002664B3" w:rsidP="001527CF">
      <w:pPr>
        <w:jc w:val="both"/>
        <w:rPr>
          <w:rFonts w:asciiTheme="majorHAnsi" w:hAnsiTheme="majorHAnsi" w:cs="Liberation Serif"/>
          <w:sz w:val="24"/>
          <w:szCs w:val="24"/>
        </w:rPr>
      </w:pPr>
      <w:r w:rsidRPr="001527CF">
        <w:rPr>
          <w:rFonts w:asciiTheme="majorHAnsi" w:hAnsiTheme="majorHAnsi" w:cs="Liberation Serif"/>
          <w:b/>
          <w:sz w:val="24"/>
          <w:szCs w:val="24"/>
        </w:rPr>
        <w:t>Judging Criteria:</w:t>
      </w:r>
      <w:r w:rsidRPr="001527CF">
        <w:rPr>
          <w:rFonts w:asciiTheme="majorHAnsi" w:hAnsiTheme="majorHAnsi" w:cs="Liberation Serif"/>
          <w:sz w:val="24"/>
          <w:szCs w:val="24"/>
        </w:rPr>
        <w:t xml:space="preserve"> Voice Modulation (including suitable use of accents), content, suitability and propriety of language</w:t>
      </w:r>
    </w:p>
    <w:p w:rsidR="002664B3" w:rsidRPr="001527CF" w:rsidRDefault="002664B3" w:rsidP="001527CF">
      <w:pPr>
        <w:pStyle w:val="ListParagraph"/>
        <w:tabs>
          <w:tab w:val="left" w:pos="1440"/>
        </w:tabs>
        <w:spacing w:after="0"/>
        <w:ind w:left="0"/>
        <w:jc w:val="both"/>
        <w:rPr>
          <w:rFonts w:asciiTheme="majorHAnsi" w:hAnsiTheme="majorHAnsi" w:cs="Liberation Serif"/>
        </w:rPr>
      </w:pPr>
      <w:r w:rsidRPr="001527CF">
        <w:rPr>
          <w:rFonts w:asciiTheme="majorHAnsi" w:hAnsiTheme="majorHAnsi" w:cs="Liberation Serif"/>
          <w:b/>
        </w:rPr>
        <w:t>Matter:</w:t>
      </w:r>
      <w:r w:rsidRPr="001527CF">
        <w:rPr>
          <w:rFonts w:asciiTheme="majorHAnsi" w:hAnsiTheme="majorHAnsi" w:cs="Liberation Serif"/>
        </w:rPr>
        <w:t xml:space="preserve"> the logical reasoning and content presented by the debater</w:t>
      </w:r>
    </w:p>
    <w:p w:rsidR="002664B3" w:rsidRPr="001527CF" w:rsidRDefault="002664B3" w:rsidP="001527CF">
      <w:pPr>
        <w:pStyle w:val="ListParagraph"/>
        <w:tabs>
          <w:tab w:val="left" w:pos="1440"/>
        </w:tabs>
        <w:spacing w:after="0"/>
        <w:ind w:left="0"/>
        <w:jc w:val="both"/>
        <w:rPr>
          <w:rFonts w:asciiTheme="majorHAnsi" w:hAnsiTheme="majorHAnsi" w:cs="Liberation Serif"/>
        </w:rPr>
      </w:pPr>
      <w:r w:rsidRPr="001527CF">
        <w:rPr>
          <w:rFonts w:asciiTheme="majorHAnsi" w:hAnsiTheme="majorHAnsi" w:cs="Liberation Serif"/>
          <w:b/>
        </w:rPr>
        <w:t>Manner:</w:t>
      </w:r>
      <w:r w:rsidRPr="001527CF">
        <w:rPr>
          <w:rFonts w:asciiTheme="majorHAnsi" w:hAnsiTheme="majorHAnsi" w:cs="Liberation Serif"/>
        </w:rPr>
        <w:t xml:space="preserve"> presentation and delivery, the style of speaking and body language.</w:t>
      </w:r>
    </w:p>
    <w:p w:rsidR="00ED3949" w:rsidRPr="001527CF" w:rsidRDefault="009043C5" w:rsidP="001527CF">
      <w:pPr>
        <w:widowControl w:val="0"/>
        <w:overflowPunct w:val="0"/>
        <w:autoSpaceDE w:val="0"/>
        <w:autoSpaceDN w:val="0"/>
        <w:adjustRightInd w:val="0"/>
        <w:spacing w:after="0" w:line="237" w:lineRule="auto"/>
        <w:ind w:hanging="284"/>
        <w:jc w:val="both"/>
        <w:rPr>
          <w:rFonts w:asciiTheme="majorHAnsi" w:hAnsiTheme="majorHAnsi"/>
          <w:sz w:val="24"/>
          <w:szCs w:val="24"/>
        </w:rPr>
      </w:pPr>
      <w:r w:rsidRPr="001527CF">
        <w:rPr>
          <w:rFonts w:asciiTheme="majorHAnsi" w:hAnsiTheme="majorHAnsi" w:cs="Liberation Serif"/>
          <w:sz w:val="24"/>
          <w:szCs w:val="24"/>
        </w:rPr>
        <w:t xml:space="preserve">     </w:t>
      </w:r>
      <w:r w:rsidR="002664B3" w:rsidRPr="001527CF">
        <w:rPr>
          <w:rFonts w:asciiTheme="majorHAnsi" w:hAnsiTheme="majorHAnsi" w:cs="Liberation Serif"/>
          <w:b/>
          <w:sz w:val="24"/>
          <w:szCs w:val="24"/>
        </w:rPr>
        <w:t>Method:</w:t>
      </w:r>
      <w:r w:rsidR="002664B3" w:rsidRPr="001527CF">
        <w:rPr>
          <w:rFonts w:asciiTheme="majorHAnsi" w:hAnsiTheme="majorHAnsi" w:cs="Liberation Serif"/>
          <w:sz w:val="24"/>
          <w:szCs w:val="24"/>
        </w:rPr>
        <w:t xml:space="preserve"> structure and organization of the presentation made by the speakers.</w:t>
      </w:r>
    </w:p>
    <w:p w:rsidR="00BD539B" w:rsidRPr="001527CF" w:rsidRDefault="00BD539B" w:rsidP="001527CF">
      <w:pPr>
        <w:pStyle w:val="Default"/>
        <w:ind w:hanging="284"/>
        <w:jc w:val="both"/>
        <w:rPr>
          <w:rFonts w:asciiTheme="majorHAnsi" w:hAnsiTheme="majorHAnsi"/>
          <w:b/>
          <w:bCs/>
        </w:rPr>
      </w:pPr>
    </w:p>
    <w:p w:rsidR="006B5564" w:rsidRPr="001527CF" w:rsidRDefault="006B5564" w:rsidP="001527CF">
      <w:pPr>
        <w:jc w:val="both"/>
        <w:rPr>
          <w:rFonts w:asciiTheme="majorHAnsi" w:hAnsiTheme="majorHAnsi"/>
          <w:b/>
          <w:sz w:val="24"/>
          <w:szCs w:val="24"/>
          <w:lang w:eastAsia="en-IN"/>
        </w:rPr>
      </w:pPr>
    </w:p>
    <w:p w:rsidR="002664B3" w:rsidRPr="001527CF" w:rsidRDefault="002664B3" w:rsidP="001527CF">
      <w:pPr>
        <w:jc w:val="both"/>
        <w:rPr>
          <w:rFonts w:asciiTheme="majorHAnsi" w:hAnsiTheme="majorHAnsi"/>
          <w:b/>
          <w:sz w:val="24"/>
          <w:szCs w:val="24"/>
        </w:rPr>
      </w:pPr>
      <w:r w:rsidRPr="001527CF">
        <w:rPr>
          <w:rFonts w:asciiTheme="majorHAnsi" w:hAnsiTheme="majorHAnsi"/>
          <w:b/>
          <w:sz w:val="24"/>
          <w:szCs w:val="24"/>
          <w:lang w:eastAsia="en-IN"/>
        </w:rPr>
        <w:t>2. Quiz</w:t>
      </w:r>
    </w:p>
    <w:p w:rsidR="002664B3" w:rsidRPr="001527CF" w:rsidRDefault="002664B3" w:rsidP="001527CF">
      <w:pPr>
        <w:jc w:val="both"/>
        <w:rPr>
          <w:rFonts w:asciiTheme="majorHAnsi" w:eastAsia="Times New Roman" w:hAnsiTheme="majorHAnsi"/>
          <w:bCs/>
          <w:sz w:val="24"/>
          <w:szCs w:val="24"/>
          <w:lang w:eastAsia="en-IN"/>
        </w:rPr>
      </w:pPr>
      <w:r w:rsidRPr="001527CF">
        <w:rPr>
          <w:rFonts w:asciiTheme="majorHAnsi" w:eastAsia="Times New Roman" w:hAnsiTheme="majorHAnsi"/>
          <w:b/>
          <w:bCs/>
          <w:sz w:val="24"/>
          <w:szCs w:val="24"/>
          <w:lang w:eastAsia="en-IN"/>
        </w:rPr>
        <w:t>Team Size:</w:t>
      </w:r>
      <w:r w:rsidRPr="001527CF">
        <w:rPr>
          <w:rFonts w:asciiTheme="majorHAnsi" w:eastAsia="Times New Roman" w:hAnsiTheme="majorHAnsi"/>
          <w:bCs/>
          <w:sz w:val="24"/>
          <w:szCs w:val="24"/>
          <w:lang w:eastAsia="en-IN"/>
        </w:rPr>
        <w:t xml:space="preserve"> </w:t>
      </w:r>
      <w:r w:rsidRPr="001527CF">
        <w:rPr>
          <w:rFonts w:asciiTheme="majorHAnsi" w:eastAsia="Times New Roman" w:hAnsiTheme="majorHAnsi"/>
          <w:sz w:val="24"/>
          <w:szCs w:val="24"/>
          <w:lang w:eastAsia="en-IN"/>
        </w:rPr>
        <w:t>3 from each University.</w:t>
      </w:r>
    </w:p>
    <w:p w:rsidR="002664B3" w:rsidRPr="001527CF" w:rsidRDefault="002664B3" w:rsidP="001527CF">
      <w:pPr>
        <w:jc w:val="both"/>
        <w:rPr>
          <w:rFonts w:asciiTheme="majorHAnsi" w:eastAsia="Liberation Serif" w:hAnsiTheme="majorHAnsi"/>
          <w:sz w:val="24"/>
          <w:szCs w:val="24"/>
          <w:lang w:eastAsia="en-IN"/>
        </w:rPr>
      </w:pPr>
      <w:r w:rsidRPr="001527CF">
        <w:rPr>
          <w:rFonts w:asciiTheme="majorHAnsi" w:eastAsia="Times New Roman" w:hAnsiTheme="majorHAnsi"/>
          <w:b/>
          <w:bCs/>
          <w:sz w:val="24"/>
          <w:szCs w:val="24"/>
          <w:lang w:eastAsia="en-IN"/>
        </w:rPr>
        <w:t>Rules:</w:t>
      </w:r>
      <w:r w:rsidRPr="001527CF">
        <w:rPr>
          <w:rFonts w:asciiTheme="majorHAnsi" w:eastAsia="Times New Roman" w:hAnsiTheme="majorHAnsi" w:cs="Times-Roman"/>
          <w:sz w:val="24"/>
          <w:szCs w:val="24"/>
        </w:rPr>
        <w:t xml:space="preserve"> </w:t>
      </w:r>
      <w:r w:rsidRPr="001527CF">
        <w:rPr>
          <w:rFonts w:asciiTheme="majorHAnsi" w:eastAsia="Times New Roman" w:hAnsiTheme="majorHAnsi"/>
          <w:sz w:val="24"/>
          <w:szCs w:val="24"/>
          <w:lang w:eastAsia="en-IN"/>
        </w:rPr>
        <w:t>The Specific rules regarding evaluation procedure, time to reply a particular answer and the type of round will be given before the actual start of the competition.</w:t>
      </w:r>
    </w:p>
    <w:p w:rsidR="006B5564" w:rsidRPr="001527CF" w:rsidRDefault="006B5564" w:rsidP="001527CF">
      <w:pPr>
        <w:jc w:val="both"/>
        <w:rPr>
          <w:rFonts w:asciiTheme="majorHAnsi" w:hAnsiTheme="majorHAnsi"/>
          <w:b/>
          <w:sz w:val="24"/>
          <w:szCs w:val="24"/>
        </w:rPr>
      </w:pPr>
    </w:p>
    <w:p w:rsidR="00481791" w:rsidRPr="001527CF" w:rsidRDefault="009043C5" w:rsidP="001527CF">
      <w:pPr>
        <w:jc w:val="both"/>
        <w:rPr>
          <w:rFonts w:asciiTheme="majorHAnsi" w:hAnsiTheme="majorHAnsi"/>
          <w:b/>
          <w:sz w:val="24"/>
          <w:szCs w:val="24"/>
        </w:rPr>
      </w:pPr>
      <w:r w:rsidRPr="001527CF">
        <w:rPr>
          <w:rFonts w:asciiTheme="majorHAnsi" w:hAnsiTheme="majorHAnsi"/>
          <w:b/>
          <w:sz w:val="24"/>
          <w:szCs w:val="24"/>
        </w:rPr>
        <w:t>3</w:t>
      </w:r>
      <w:r w:rsidR="00481791" w:rsidRPr="001527CF">
        <w:rPr>
          <w:rFonts w:asciiTheme="majorHAnsi" w:hAnsiTheme="majorHAnsi"/>
          <w:b/>
          <w:sz w:val="24"/>
          <w:szCs w:val="24"/>
        </w:rPr>
        <w:t xml:space="preserve">. Poster Making: </w:t>
      </w:r>
    </w:p>
    <w:p w:rsidR="00481791" w:rsidRPr="001527CF" w:rsidRDefault="002951FD" w:rsidP="001527CF">
      <w:pPr>
        <w:jc w:val="both"/>
        <w:rPr>
          <w:rFonts w:asciiTheme="majorHAnsi" w:hAnsiTheme="majorHAnsi"/>
          <w:sz w:val="24"/>
          <w:szCs w:val="24"/>
        </w:rPr>
      </w:pPr>
      <w:r w:rsidRPr="001527CF">
        <w:rPr>
          <w:rFonts w:asciiTheme="majorHAnsi" w:hAnsiTheme="majorHAnsi"/>
          <w:b/>
          <w:sz w:val="24"/>
          <w:szCs w:val="24"/>
        </w:rPr>
        <w:t>Team Size:</w:t>
      </w:r>
      <w:r w:rsidR="00481791" w:rsidRPr="001527CF">
        <w:rPr>
          <w:rFonts w:asciiTheme="majorHAnsi" w:hAnsiTheme="majorHAnsi"/>
          <w:sz w:val="24"/>
          <w:szCs w:val="24"/>
        </w:rPr>
        <w:t xml:space="preserve"> Each Institute will be represented by one participant. </w:t>
      </w:r>
    </w:p>
    <w:p w:rsidR="002951FD" w:rsidRPr="001527CF" w:rsidRDefault="002951FD" w:rsidP="001527CF">
      <w:pPr>
        <w:jc w:val="both"/>
        <w:rPr>
          <w:rFonts w:asciiTheme="majorHAnsi" w:hAnsiTheme="majorHAnsi"/>
          <w:b/>
          <w:sz w:val="24"/>
          <w:szCs w:val="24"/>
        </w:rPr>
      </w:pPr>
      <w:r w:rsidRPr="001527CF">
        <w:rPr>
          <w:rFonts w:asciiTheme="majorHAnsi" w:hAnsiTheme="majorHAnsi"/>
          <w:b/>
          <w:sz w:val="24"/>
          <w:szCs w:val="24"/>
        </w:rPr>
        <w:t xml:space="preserve">Rules: </w:t>
      </w:r>
    </w:p>
    <w:p w:rsidR="00481791" w:rsidRPr="001527CF" w:rsidRDefault="002951FD" w:rsidP="001527CF">
      <w:pPr>
        <w:jc w:val="both"/>
        <w:rPr>
          <w:rFonts w:asciiTheme="majorHAnsi" w:hAnsiTheme="majorHAnsi"/>
          <w:sz w:val="24"/>
          <w:szCs w:val="24"/>
        </w:rPr>
      </w:pPr>
      <w:r w:rsidRPr="001527CF">
        <w:rPr>
          <w:rFonts w:asciiTheme="majorHAnsi" w:hAnsiTheme="majorHAnsi"/>
          <w:sz w:val="24"/>
          <w:szCs w:val="24"/>
        </w:rPr>
        <w:t>1</w:t>
      </w:r>
      <w:r w:rsidR="00481791" w:rsidRPr="001527CF">
        <w:rPr>
          <w:rFonts w:asciiTheme="majorHAnsi" w:hAnsiTheme="majorHAnsi"/>
          <w:sz w:val="24"/>
          <w:szCs w:val="24"/>
        </w:rPr>
        <w:t xml:space="preserve">. Item will be conducted on the spot and the participants will be </w:t>
      </w:r>
      <w:r w:rsidR="00616177" w:rsidRPr="001527CF">
        <w:rPr>
          <w:rFonts w:asciiTheme="majorHAnsi" w:hAnsiTheme="majorHAnsi"/>
          <w:sz w:val="24"/>
          <w:szCs w:val="24"/>
        </w:rPr>
        <w:t xml:space="preserve">asked to make a poster </w:t>
      </w:r>
      <w:r w:rsidR="00481791" w:rsidRPr="001527CF">
        <w:rPr>
          <w:rFonts w:asciiTheme="majorHAnsi" w:hAnsiTheme="majorHAnsi"/>
          <w:sz w:val="24"/>
          <w:szCs w:val="24"/>
        </w:rPr>
        <w:t xml:space="preserve">on the subject / topic / theme given by the </w:t>
      </w:r>
      <w:r w:rsidR="00616177" w:rsidRPr="001527CF">
        <w:rPr>
          <w:rFonts w:asciiTheme="majorHAnsi" w:hAnsiTheme="majorHAnsi"/>
          <w:sz w:val="24"/>
          <w:szCs w:val="24"/>
        </w:rPr>
        <w:t>in</w:t>
      </w:r>
      <w:r w:rsidR="00481791" w:rsidRPr="001527CF">
        <w:rPr>
          <w:rFonts w:asciiTheme="majorHAnsi" w:hAnsiTheme="majorHAnsi"/>
          <w:sz w:val="24"/>
          <w:szCs w:val="24"/>
        </w:rPr>
        <w:t xml:space="preserve">- charge of the competition. </w:t>
      </w:r>
    </w:p>
    <w:p w:rsidR="00481791" w:rsidRPr="001527CF" w:rsidRDefault="002951FD" w:rsidP="001527CF">
      <w:pPr>
        <w:jc w:val="both"/>
        <w:rPr>
          <w:rFonts w:asciiTheme="majorHAnsi" w:hAnsiTheme="majorHAnsi"/>
          <w:sz w:val="24"/>
          <w:szCs w:val="24"/>
        </w:rPr>
      </w:pPr>
      <w:r w:rsidRPr="001527CF">
        <w:rPr>
          <w:rFonts w:asciiTheme="majorHAnsi" w:hAnsiTheme="majorHAnsi"/>
          <w:sz w:val="24"/>
          <w:szCs w:val="24"/>
        </w:rPr>
        <w:t>2</w:t>
      </w:r>
      <w:r w:rsidR="00481791" w:rsidRPr="001527CF">
        <w:rPr>
          <w:rFonts w:asciiTheme="majorHAnsi" w:hAnsiTheme="majorHAnsi"/>
          <w:sz w:val="24"/>
          <w:szCs w:val="24"/>
        </w:rPr>
        <w:t xml:space="preserve">. Duration will not be more than 2 hours 30 minutes. </w:t>
      </w:r>
    </w:p>
    <w:p w:rsidR="006B5564" w:rsidRPr="001527CF" w:rsidRDefault="002951FD" w:rsidP="001527CF">
      <w:pPr>
        <w:jc w:val="both"/>
        <w:rPr>
          <w:rFonts w:asciiTheme="majorHAnsi" w:hAnsiTheme="majorHAnsi"/>
          <w:sz w:val="24"/>
          <w:szCs w:val="24"/>
        </w:rPr>
      </w:pPr>
      <w:r w:rsidRPr="001527CF">
        <w:rPr>
          <w:rFonts w:asciiTheme="majorHAnsi" w:hAnsiTheme="majorHAnsi"/>
          <w:sz w:val="24"/>
          <w:szCs w:val="24"/>
        </w:rPr>
        <w:t>3</w:t>
      </w:r>
      <w:r w:rsidR="00481791" w:rsidRPr="001527CF">
        <w:rPr>
          <w:rFonts w:asciiTheme="majorHAnsi" w:hAnsiTheme="majorHAnsi"/>
          <w:sz w:val="24"/>
          <w:szCs w:val="24"/>
        </w:rPr>
        <w:t>. Participants shall bring their own material. Only the</w:t>
      </w:r>
      <w:r w:rsidR="00D97DED" w:rsidRPr="001527CF">
        <w:rPr>
          <w:rFonts w:asciiTheme="majorHAnsi" w:hAnsiTheme="majorHAnsi"/>
          <w:sz w:val="24"/>
          <w:szCs w:val="24"/>
        </w:rPr>
        <w:t xml:space="preserve"> Drawing paper/ Sheet 22” x 15” </w:t>
      </w:r>
      <w:r w:rsidR="00481791" w:rsidRPr="001527CF">
        <w:rPr>
          <w:rFonts w:asciiTheme="majorHAnsi" w:hAnsiTheme="majorHAnsi"/>
          <w:sz w:val="24"/>
          <w:szCs w:val="24"/>
        </w:rPr>
        <w:t>will be provided by the organizers.</w:t>
      </w:r>
    </w:p>
    <w:p w:rsidR="00EB1F86" w:rsidRPr="001527CF" w:rsidRDefault="00EB1F86" w:rsidP="001527CF">
      <w:pPr>
        <w:jc w:val="both"/>
        <w:rPr>
          <w:rFonts w:asciiTheme="majorHAnsi" w:hAnsiTheme="majorHAnsi"/>
          <w:b/>
          <w:sz w:val="24"/>
          <w:szCs w:val="24"/>
        </w:rPr>
      </w:pPr>
      <w:r w:rsidRPr="001527CF">
        <w:rPr>
          <w:rFonts w:asciiTheme="majorHAnsi" w:hAnsiTheme="majorHAnsi"/>
          <w:b/>
          <w:sz w:val="24"/>
          <w:szCs w:val="24"/>
        </w:rPr>
        <w:lastRenderedPageBreak/>
        <w:t xml:space="preserve">4. Painting </w:t>
      </w:r>
    </w:p>
    <w:p w:rsidR="00EB1F86" w:rsidRPr="001527CF" w:rsidRDefault="00EB1F86" w:rsidP="001527CF">
      <w:pPr>
        <w:jc w:val="both"/>
        <w:rPr>
          <w:rFonts w:asciiTheme="majorHAnsi" w:hAnsiTheme="majorHAnsi"/>
          <w:sz w:val="24"/>
          <w:szCs w:val="24"/>
        </w:rPr>
      </w:pPr>
      <w:r w:rsidRPr="001527CF">
        <w:rPr>
          <w:rFonts w:asciiTheme="majorHAnsi" w:hAnsiTheme="majorHAnsi"/>
          <w:b/>
          <w:sz w:val="24"/>
          <w:szCs w:val="24"/>
        </w:rPr>
        <w:t>Team size:</w:t>
      </w:r>
      <w:r w:rsidRPr="001527CF">
        <w:rPr>
          <w:rFonts w:asciiTheme="majorHAnsi" w:hAnsiTheme="majorHAnsi"/>
          <w:sz w:val="24"/>
          <w:szCs w:val="24"/>
        </w:rPr>
        <w:t xml:space="preserve"> 2 </w:t>
      </w:r>
      <w:proofErr w:type="gramStart"/>
      <w:r w:rsidRPr="001527CF">
        <w:rPr>
          <w:rFonts w:asciiTheme="majorHAnsi" w:hAnsiTheme="majorHAnsi"/>
          <w:sz w:val="24"/>
          <w:szCs w:val="24"/>
        </w:rPr>
        <w:t>participant</w:t>
      </w:r>
      <w:proofErr w:type="gramEnd"/>
      <w:r w:rsidRPr="001527CF">
        <w:rPr>
          <w:rFonts w:asciiTheme="majorHAnsi" w:hAnsiTheme="majorHAnsi"/>
          <w:sz w:val="24"/>
          <w:szCs w:val="24"/>
        </w:rPr>
        <w:t xml:space="preserve"> from each (University/College). </w:t>
      </w:r>
    </w:p>
    <w:p w:rsidR="00EB1F86" w:rsidRPr="001527CF" w:rsidRDefault="00EB1F86" w:rsidP="001527CF">
      <w:pPr>
        <w:jc w:val="both"/>
        <w:rPr>
          <w:rFonts w:asciiTheme="majorHAnsi" w:hAnsiTheme="majorHAnsi"/>
          <w:sz w:val="24"/>
          <w:szCs w:val="24"/>
        </w:rPr>
      </w:pPr>
      <w:r w:rsidRPr="001527CF">
        <w:rPr>
          <w:rFonts w:asciiTheme="majorHAnsi" w:hAnsiTheme="majorHAnsi"/>
          <w:b/>
          <w:sz w:val="24"/>
          <w:szCs w:val="24"/>
        </w:rPr>
        <w:t xml:space="preserve">Time limit: </w:t>
      </w:r>
      <w:r w:rsidRPr="001527CF">
        <w:rPr>
          <w:rFonts w:asciiTheme="majorHAnsi" w:hAnsiTheme="majorHAnsi"/>
          <w:sz w:val="24"/>
          <w:szCs w:val="24"/>
        </w:rPr>
        <w:t xml:space="preserve">2 hours </w:t>
      </w:r>
    </w:p>
    <w:p w:rsidR="00EB1F86" w:rsidRPr="001527CF" w:rsidRDefault="00EB1F86" w:rsidP="001527CF">
      <w:pPr>
        <w:jc w:val="both"/>
        <w:rPr>
          <w:rFonts w:asciiTheme="majorHAnsi" w:hAnsiTheme="majorHAnsi"/>
          <w:sz w:val="24"/>
          <w:szCs w:val="24"/>
        </w:rPr>
      </w:pPr>
      <w:r w:rsidRPr="001527CF">
        <w:rPr>
          <w:rFonts w:asciiTheme="majorHAnsi" w:hAnsiTheme="majorHAnsi"/>
          <w:b/>
          <w:sz w:val="24"/>
          <w:szCs w:val="24"/>
        </w:rPr>
        <w:t>Materials:</w:t>
      </w:r>
      <w:r w:rsidRPr="001527CF">
        <w:rPr>
          <w:rFonts w:asciiTheme="majorHAnsi" w:hAnsiTheme="majorHAnsi"/>
          <w:sz w:val="24"/>
          <w:szCs w:val="24"/>
        </w:rPr>
        <w:t xml:space="preserve"> Any color medium of your choice</w:t>
      </w:r>
      <w:r w:rsidR="00EB594D" w:rsidRPr="001527CF">
        <w:rPr>
          <w:rFonts w:asciiTheme="majorHAnsi" w:hAnsiTheme="majorHAnsi"/>
          <w:sz w:val="24"/>
          <w:szCs w:val="24"/>
        </w:rPr>
        <w:t xml:space="preserve">. </w:t>
      </w:r>
      <w:r w:rsidRPr="001527CF">
        <w:rPr>
          <w:rFonts w:asciiTheme="majorHAnsi" w:hAnsiTheme="majorHAnsi"/>
          <w:sz w:val="24"/>
          <w:szCs w:val="24"/>
        </w:rPr>
        <w:t xml:space="preserve">Participant will be given a topic one hour before the event. The output should be in relevance with the topic given. </w:t>
      </w:r>
    </w:p>
    <w:p w:rsidR="00EB1F86" w:rsidRPr="001527CF" w:rsidRDefault="00EB1F86" w:rsidP="001527CF">
      <w:pPr>
        <w:jc w:val="both"/>
        <w:rPr>
          <w:rFonts w:asciiTheme="majorHAnsi" w:hAnsiTheme="majorHAnsi"/>
          <w:sz w:val="24"/>
          <w:szCs w:val="24"/>
        </w:rPr>
      </w:pPr>
      <w:proofErr w:type="gramStart"/>
      <w:r w:rsidRPr="001527CF">
        <w:rPr>
          <w:rFonts w:asciiTheme="majorHAnsi" w:hAnsiTheme="majorHAnsi"/>
          <w:b/>
          <w:sz w:val="24"/>
          <w:szCs w:val="24"/>
        </w:rPr>
        <w:t>Judging Criteria:</w:t>
      </w:r>
      <w:r w:rsidRPr="001527CF">
        <w:rPr>
          <w:rFonts w:asciiTheme="majorHAnsi" w:hAnsiTheme="majorHAnsi"/>
          <w:sz w:val="24"/>
          <w:szCs w:val="24"/>
        </w:rPr>
        <w:t xml:space="preserve"> Concept, Overall effect</w:t>
      </w:r>
      <w:r w:rsidR="005A4A44" w:rsidRPr="001527CF">
        <w:rPr>
          <w:rFonts w:asciiTheme="majorHAnsi" w:hAnsiTheme="majorHAnsi"/>
          <w:sz w:val="24"/>
          <w:szCs w:val="24"/>
        </w:rPr>
        <w:t>.</w:t>
      </w:r>
      <w:proofErr w:type="gramEnd"/>
    </w:p>
    <w:p w:rsidR="005A4A44" w:rsidRPr="001527CF" w:rsidRDefault="005A4A44" w:rsidP="001527CF">
      <w:pPr>
        <w:pStyle w:val="Default"/>
        <w:ind w:hanging="284"/>
        <w:jc w:val="both"/>
        <w:rPr>
          <w:rFonts w:asciiTheme="majorHAnsi" w:hAnsiTheme="majorHAnsi"/>
        </w:rPr>
      </w:pPr>
    </w:p>
    <w:p w:rsidR="007C5FEF" w:rsidRPr="001527CF" w:rsidRDefault="00577888" w:rsidP="001527CF">
      <w:pPr>
        <w:pageBreakBefore/>
        <w:jc w:val="both"/>
        <w:rPr>
          <w:rFonts w:asciiTheme="majorHAnsi" w:eastAsia="Times New Roman" w:hAnsiTheme="majorHAnsi" w:cs="Liberation Serif"/>
          <w:b/>
          <w:iCs/>
          <w:color w:val="000000"/>
          <w:sz w:val="24"/>
          <w:szCs w:val="24"/>
          <w:shd w:val="clear" w:color="auto" w:fill="FFFFFF"/>
          <w:lang w:eastAsia="en-IN"/>
        </w:rPr>
      </w:pPr>
      <w:r w:rsidRPr="001527CF">
        <w:rPr>
          <w:rFonts w:asciiTheme="majorHAnsi" w:eastAsia="Times New Roman" w:hAnsiTheme="majorHAnsi" w:cs="Liberation Serif"/>
          <w:b/>
          <w:iCs/>
          <w:color w:val="000000"/>
          <w:sz w:val="24"/>
          <w:szCs w:val="24"/>
          <w:shd w:val="clear" w:color="auto" w:fill="FFFFFF"/>
          <w:lang w:eastAsia="en-IN"/>
        </w:rPr>
        <w:lastRenderedPageBreak/>
        <w:t xml:space="preserve">5. </w:t>
      </w:r>
      <w:r w:rsidR="007C5FEF" w:rsidRPr="001527CF">
        <w:rPr>
          <w:rFonts w:asciiTheme="majorHAnsi" w:eastAsia="Times New Roman" w:hAnsiTheme="majorHAnsi" w:cs="Liberation Serif"/>
          <w:b/>
          <w:iCs/>
          <w:color w:val="000000"/>
          <w:sz w:val="24"/>
          <w:szCs w:val="24"/>
          <w:shd w:val="clear" w:color="auto" w:fill="FFFFFF"/>
          <w:lang w:eastAsia="en-IN"/>
        </w:rPr>
        <w:t>RESURGENCE Cover Shot</w:t>
      </w:r>
    </w:p>
    <w:p w:rsidR="007C5FEF" w:rsidRPr="001527CF" w:rsidRDefault="007C5FEF" w:rsidP="001527CF">
      <w:pPr>
        <w:widowControl w:val="0"/>
        <w:numPr>
          <w:ilvl w:val="0"/>
          <w:numId w:val="2"/>
        </w:numPr>
        <w:suppressAutoHyphens/>
        <w:jc w:val="both"/>
        <w:rPr>
          <w:rFonts w:asciiTheme="majorHAnsi" w:eastAsia="Calibri" w:hAnsiTheme="majorHAnsi" w:cs="Times New Roman"/>
          <w:sz w:val="24"/>
          <w:szCs w:val="24"/>
        </w:rPr>
      </w:pPr>
      <w:r w:rsidRPr="001527CF">
        <w:rPr>
          <w:rFonts w:asciiTheme="majorHAnsi" w:eastAsia="Calibri" w:hAnsiTheme="majorHAnsi" w:cs="Times New Roman"/>
          <w:sz w:val="24"/>
          <w:szCs w:val="24"/>
        </w:rPr>
        <w:t>The participants will be provided with a particular time slot and they have to take snaps related t the university such that they can be used for representing the university's glory</w:t>
      </w:r>
      <w:r w:rsidR="00616177" w:rsidRPr="001527CF">
        <w:rPr>
          <w:rFonts w:asciiTheme="majorHAnsi" w:eastAsia="Calibri" w:hAnsiTheme="majorHAnsi" w:cs="Times New Roman"/>
          <w:sz w:val="24"/>
          <w:szCs w:val="24"/>
        </w:rPr>
        <w:t xml:space="preserve"> also covering Resurgence as well</w:t>
      </w:r>
      <w:r w:rsidRPr="001527CF">
        <w:rPr>
          <w:rFonts w:asciiTheme="majorHAnsi" w:eastAsia="Calibri" w:hAnsiTheme="majorHAnsi" w:cs="Times New Roman"/>
          <w:sz w:val="24"/>
          <w:szCs w:val="24"/>
        </w:rPr>
        <w:t>.</w:t>
      </w:r>
    </w:p>
    <w:p w:rsidR="007C5FEF" w:rsidRPr="001527CF" w:rsidRDefault="00616177" w:rsidP="001527CF">
      <w:pPr>
        <w:widowControl w:val="0"/>
        <w:numPr>
          <w:ilvl w:val="0"/>
          <w:numId w:val="2"/>
        </w:numPr>
        <w:suppressAutoHyphens/>
        <w:jc w:val="both"/>
        <w:rPr>
          <w:rFonts w:asciiTheme="majorHAnsi" w:eastAsia="Calibri" w:hAnsiTheme="majorHAnsi" w:cs="Times New Roman"/>
          <w:sz w:val="24"/>
          <w:szCs w:val="24"/>
        </w:rPr>
      </w:pPr>
      <w:r w:rsidRPr="001527CF">
        <w:rPr>
          <w:rFonts w:asciiTheme="majorHAnsi" w:eastAsia="Calibri" w:hAnsiTheme="majorHAnsi" w:cs="Times New Roman"/>
          <w:sz w:val="24"/>
          <w:szCs w:val="24"/>
        </w:rPr>
        <w:t xml:space="preserve">The photography work should be done within the SMVDU’s premises. </w:t>
      </w:r>
    </w:p>
    <w:p w:rsidR="007C5FEF" w:rsidRPr="001527CF" w:rsidRDefault="007C5FEF" w:rsidP="001527CF">
      <w:pPr>
        <w:widowControl w:val="0"/>
        <w:numPr>
          <w:ilvl w:val="0"/>
          <w:numId w:val="2"/>
        </w:numPr>
        <w:suppressAutoHyphens/>
        <w:jc w:val="both"/>
        <w:rPr>
          <w:rFonts w:asciiTheme="majorHAnsi" w:eastAsia="Calibri" w:hAnsiTheme="majorHAnsi" w:cs="Times New Roman"/>
          <w:sz w:val="24"/>
          <w:szCs w:val="24"/>
        </w:rPr>
      </w:pPr>
      <w:r w:rsidRPr="001527CF">
        <w:rPr>
          <w:rFonts w:asciiTheme="majorHAnsi" w:eastAsia="Calibri" w:hAnsiTheme="majorHAnsi" w:cs="Times New Roman"/>
          <w:sz w:val="24"/>
          <w:szCs w:val="24"/>
        </w:rPr>
        <w:t xml:space="preserve">The participants have to restrict the image quality of the </w:t>
      </w:r>
      <w:r w:rsidR="000218D9" w:rsidRPr="001527CF">
        <w:rPr>
          <w:rFonts w:asciiTheme="majorHAnsi" w:eastAsia="Calibri" w:hAnsiTheme="majorHAnsi" w:cs="Times New Roman"/>
          <w:sz w:val="24"/>
          <w:szCs w:val="24"/>
        </w:rPr>
        <w:t>photos</w:t>
      </w:r>
      <w:r w:rsidRPr="001527CF">
        <w:rPr>
          <w:rFonts w:asciiTheme="majorHAnsi" w:eastAsia="Calibri" w:hAnsiTheme="majorHAnsi" w:cs="Times New Roman"/>
          <w:sz w:val="24"/>
          <w:szCs w:val="24"/>
        </w:rPr>
        <w:t xml:space="preserve"> to be clicked </w:t>
      </w:r>
      <w:r w:rsidR="00616177" w:rsidRPr="001527CF">
        <w:rPr>
          <w:rFonts w:asciiTheme="majorHAnsi" w:eastAsia="Calibri" w:hAnsiTheme="majorHAnsi" w:cs="Times New Roman"/>
          <w:sz w:val="24"/>
          <w:szCs w:val="24"/>
        </w:rPr>
        <w:t>up to</w:t>
      </w:r>
      <w:r w:rsidRPr="001527CF">
        <w:rPr>
          <w:rFonts w:asciiTheme="majorHAnsi" w:eastAsia="Calibri" w:hAnsiTheme="majorHAnsi" w:cs="Times New Roman"/>
          <w:sz w:val="24"/>
          <w:szCs w:val="24"/>
        </w:rPr>
        <w:t xml:space="preserve"> medium. </w:t>
      </w:r>
      <w:proofErr w:type="gramStart"/>
      <w:r w:rsidRPr="001527CF">
        <w:rPr>
          <w:rFonts w:asciiTheme="majorHAnsi" w:eastAsia="Calibri" w:hAnsiTheme="majorHAnsi" w:cs="Times New Roman"/>
          <w:sz w:val="24"/>
          <w:szCs w:val="24"/>
        </w:rPr>
        <w:t>no</w:t>
      </w:r>
      <w:proofErr w:type="gramEnd"/>
      <w:r w:rsidRPr="001527CF">
        <w:rPr>
          <w:rFonts w:asciiTheme="majorHAnsi" w:eastAsia="Calibri" w:hAnsiTheme="majorHAnsi" w:cs="Times New Roman"/>
          <w:sz w:val="24"/>
          <w:szCs w:val="24"/>
        </w:rPr>
        <w:t xml:space="preserve"> large above 1024x320 quality and above 12 mps will be entertained.</w:t>
      </w:r>
    </w:p>
    <w:p w:rsidR="007C5FEF" w:rsidRPr="001527CF" w:rsidRDefault="007C5FEF" w:rsidP="001527CF">
      <w:pPr>
        <w:widowControl w:val="0"/>
        <w:numPr>
          <w:ilvl w:val="0"/>
          <w:numId w:val="2"/>
        </w:numPr>
        <w:suppressAutoHyphens/>
        <w:jc w:val="both"/>
        <w:rPr>
          <w:rFonts w:asciiTheme="majorHAnsi" w:eastAsia="Calibri" w:hAnsiTheme="majorHAnsi" w:cs="Times New Roman"/>
          <w:sz w:val="24"/>
          <w:szCs w:val="24"/>
        </w:rPr>
      </w:pPr>
      <w:r w:rsidRPr="001527CF">
        <w:rPr>
          <w:rFonts w:asciiTheme="majorHAnsi" w:eastAsia="Calibri" w:hAnsiTheme="majorHAnsi" w:cs="Times New Roman"/>
          <w:sz w:val="24"/>
          <w:szCs w:val="24"/>
        </w:rPr>
        <w:t>The participants are re</w:t>
      </w:r>
      <w:r w:rsidR="000218D9" w:rsidRPr="001527CF">
        <w:rPr>
          <w:rFonts w:asciiTheme="majorHAnsi" w:eastAsia="Calibri" w:hAnsiTheme="majorHAnsi" w:cs="Times New Roman"/>
          <w:sz w:val="24"/>
          <w:szCs w:val="24"/>
        </w:rPr>
        <w:t>quested to bring their own DSLR</w:t>
      </w:r>
      <w:r w:rsidRPr="001527CF">
        <w:rPr>
          <w:rFonts w:asciiTheme="majorHAnsi" w:eastAsia="Calibri" w:hAnsiTheme="majorHAnsi" w:cs="Times New Roman"/>
          <w:sz w:val="24"/>
          <w:szCs w:val="24"/>
        </w:rPr>
        <w:t xml:space="preserve"> and the </w:t>
      </w:r>
      <w:r w:rsidR="000218D9" w:rsidRPr="001527CF">
        <w:rPr>
          <w:rFonts w:asciiTheme="majorHAnsi" w:eastAsia="Calibri" w:hAnsiTheme="majorHAnsi" w:cs="Times New Roman"/>
          <w:sz w:val="24"/>
          <w:szCs w:val="24"/>
        </w:rPr>
        <w:t>photos</w:t>
      </w:r>
      <w:r w:rsidRPr="001527CF">
        <w:rPr>
          <w:rFonts w:asciiTheme="majorHAnsi" w:eastAsia="Calibri" w:hAnsiTheme="majorHAnsi" w:cs="Times New Roman"/>
          <w:sz w:val="24"/>
          <w:szCs w:val="24"/>
        </w:rPr>
        <w:t xml:space="preserve"> should be completely raw and no external editing </w:t>
      </w:r>
      <w:r w:rsidR="000218D9" w:rsidRPr="001527CF">
        <w:rPr>
          <w:rFonts w:asciiTheme="majorHAnsi" w:eastAsia="Calibri" w:hAnsiTheme="majorHAnsi" w:cs="Times New Roman"/>
          <w:sz w:val="24"/>
          <w:szCs w:val="24"/>
        </w:rPr>
        <w:t>will</w:t>
      </w:r>
      <w:r w:rsidRPr="001527CF">
        <w:rPr>
          <w:rFonts w:asciiTheme="majorHAnsi" w:eastAsia="Calibri" w:hAnsiTheme="majorHAnsi" w:cs="Times New Roman"/>
          <w:sz w:val="24"/>
          <w:szCs w:val="24"/>
        </w:rPr>
        <w:t xml:space="preserve"> be entertained.</w:t>
      </w:r>
    </w:p>
    <w:p w:rsidR="007C5FEF" w:rsidRPr="001527CF" w:rsidRDefault="00616177" w:rsidP="001527CF">
      <w:pPr>
        <w:widowControl w:val="0"/>
        <w:numPr>
          <w:ilvl w:val="0"/>
          <w:numId w:val="2"/>
        </w:numPr>
        <w:suppressAutoHyphens/>
        <w:jc w:val="both"/>
        <w:rPr>
          <w:rFonts w:asciiTheme="majorHAnsi" w:eastAsia="Calibri" w:hAnsiTheme="majorHAnsi" w:cs="Times New Roman"/>
          <w:sz w:val="24"/>
          <w:szCs w:val="24"/>
        </w:rPr>
      </w:pPr>
      <w:r w:rsidRPr="001527CF">
        <w:rPr>
          <w:rFonts w:asciiTheme="majorHAnsi" w:eastAsia="Calibri" w:hAnsiTheme="majorHAnsi" w:cs="Times New Roman"/>
          <w:sz w:val="24"/>
          <w:szCs w:val="24"/>
        </w:rPr>
        <w:t>The SD</w:t>
      </w:r>
      <w:r w:rsidR="000218D9" w:rsidRPr="001527CF">
        <w:rPr>
          <w:rFonts w:asciiTheme="majorHAnsi" w:eastAsia="Calibri" w:hAnsiTheme="majorHAnsi" w:cs="Times New Roman"/>
          <w:sz w:val="24"/>
          <w:szCs w:val="24"/>
        </w:rPr>
        <w:t xml:space="preserve"> C</w:t>
      </w:r>
      <w:r w:rsidR="007C5FEF" w:rsidRPr="001527CF">
        <w:rPr>
          <w:rFonts w:asciiTheme="majorHAnsi" w:eastAsia="Calibri" w:hAnsiTheme="majorHAnsi" w:cs="Times New Roman"/>
          <w:sz w:val="24"/>
          <w:szCs w:val="24"/>
        </w:rPr>
        <w:t>ards which have the snaps will be collected at the end of the snap session and the snaps w</w:t>
      </w:r>
      <w:r w:rsidR="000218D9" w:rsidRPr="001527CF">
        <w:rPr>
          <w:rFonts w:asciiTheme="majorHAnsi" w:eastAsia="Calibri" w:hAnsiTheme="majorHAnsi" w:cs="Times New Roman"/>
          <w:sz w:val="24"/>
          <w:szCs w:val="24"/>
        </w:rPr>
        <w:t>i</w:t>
      </w:r>
      <w:r w:rsidRPr="001527CF">
        <w:rPr>
          <w:rFonts w:asciiTheme="majorHAnsi" w:eastAsia="Calibri" w:hAnsiTheme="majorHAnsi" w:cs="Times New Roman"/>
          <w:sz w:val="24"/>
          <w:szCs w:val="24"/>
        </w:rPr>
        <w:t>ll be collected and again the SD</w:t>
      </w:r>
      <w:r w:rsidR="000218D9" w:rsidRPr="001527CF">
        <w:rPr>
          <w:rFonts w:asciiTheme="majorHAnsi" w:eastAsia="Calibri" w:hAnsiTheme="majorHAnsi" w:cs="Times New Roman"/>
          <w:sz w:val="24"/>
          <w:szCs w:val="24"/>
        </w:rPr>
        <w:t xml:space="preserve"> C</w:t>
      </w:r>
      <w:r w:rsidR="007C5FEF" w:rsidRPr="001527CF">
        <w:rPr>
          <w:rFonts w:asciiTheme="majorHAnsi" w:eastAsia="Calibri" w:hAnsiTheme="majorHAnsi" w:cs="Times New Roman"/>
          <w:sz w:val="24"/>
          <w:szCs w:val="24"/>
        </w:rPr>
        <w:t>ards be returned to the respective participants.</w:t>
      </w:r>
    </w:p>
    <w:p w:rsidR="007C5FEF" w:rsidRPr="001527CF" w:rsidRDefault="007C5FEF" w:rsidP="001527CF">
      <w:pPr>
        <w:widowControl w:val="0"/>
        <w:numPr>
          <w:ilvl w:val="0"/>
          <w:numId w:val="2"/>
        </w:numPr>
        <w:suppressAutoHyphens/>
        <w:jc w:val="both"/>
        <w:rPr>
          <w:rFonts w:asciiTheme="majorHAnsi" w:eastAsia="Calibri" w:hAnsiTheme="majorHAnsi" w:cs="Times New Roman"/>
          <w:sz w:val="24"/>
          <w:szCs w:val="24"/>
        </w:rPr>
      </w:pPr>
      <w:r w:rsidRPr="001527CF">
        <w:rPr>
          <w:rFonts w:asciiTheme="majorHAnsi" w:eastAsia="Calibri" w:hAnsiTheme="majorHAnsi" w:cs="Times New Roman"/>
          <w:sz w:val="24"/>
          <w:szCs w:val="24"/>
        </w:rPr>
        <w:t xml:space="preserve">The best representing snaps will be selected and the respective contestant will be awarded and the so taken snaps will be demonstrated in the auditorium with the </w:t>
      </w:r>
      <w:r w:rsidR="000218D9" w:rsidRPr="001527CF">
        <w:rPr>
          <w:rFonts w:asciiTheme="majorHAnsi" w:eastAsia="Calibri" w:hAnsiTheme="majorHAnsi" w:cs="Times New Roman"/>
          <w:sz w:val="24"/>
          <w:szCs w:val="24"/>
        </w:rPr>
        <w:t>courtesy</w:t>
      </w:r>
      <w:r w:rsidRPr="001527CF">
        <w:rPr>
          <w:rFonts w:asciiTheme="majorHAnsi" w:eastAsia="Calibri" w:hAnsiTheme="majorHAnsi" w:cs="Times New Roman"/>
          <w:sz w:val="24"/>
          <w:szCs w:val="24"/>
        </w:rPr>
        <w:t xml:space="preserve"> in the name of the respective winner.</w:t>
      </w:r>
    </w:p>
    <w:p w:rsidR="007C5FEF" w:rsidRPr="001527CF" w:rsidRDefault="007C5FEF" w:rsidP="001527CF">
      <w:pPr>
        <w:widowControl w:val="0"/>
        <w:numPr>
          <w:ilvl w:val="0"/>
          <w:numId w:val="2"/>
        </w:numPr>
        <w:suppressAutoHyphens/>
        <w:jc w:val="both"/>
        <w:rPr>
          <w:rFonts w:asciiTheme="majorHAnsi" w:eastAsia="Calibri" w:hAnsiTheme="majorHAnsi" w:cs="Times New Roman"/>
          <w:sz w:val="24"/>
          <w:szCs w:val="24"/>
        </w:rPr>
      </w:pPr>
      <w:r w:rsidRPr="001527CF">
        <w:rPr>
          <w:rFonts w:asciiTheme="majorHAnsi" w:eastAsia="Calibri" w:hAnsiTheme="majorHAnsi" w:cs="Times New Roman"/>
          <w:sz w:val="24"/>
          <w:szCs w:val="24"/>
        </w:rPr>
        <w:t>The winner will get the chance to demonstrate the snaps in other curriculums if needed.</w:t>
      </w:r>
    </w:p>
    <w:p w:rsidR="007C5FEF" w:rsidRPr="001527CF" w:rsidRDefault="000218D9" w:rsidP="001527CF">
      <w:pPr>
        <w:widowControl w:val="0"/>
        <w:numPr>
          <w:ilvl w:val="0"/>
          <w:numId w:val="2"/>
        </w:numPr>
        <w:suppressAutoHyphens/>
        <w:jc w:val="both"/>
        <w:rPr>
          <w:rFonts w:asciiTheme="majorHAnsi" w:eastAsia="Calibri" w:hAnsiTheme="majorHAnsi" w:cs="Times New Roman"/>
          <w:b/>
          <w:bCs/>
          <w:sz w:val="24"/>
          <w:szCs w:val="24"/>
        </w:rPr>
      </w:pPr>
      <w:r w:rsidRPr="001527CF">
        <w:rPr>
          <w:rFonts w:asciiTheme="majorHAnsi" w:eastAsia="Calibri" w:hAnsiTheme="majorHAnsi" w:cs="Times New Roman"/>
          <w:sz w:val="24"/>
          <w:szCs w:val="24"/>
        </w:rPr>
        <w:t>The best of the Photos</w:t>
      </w:r>
      <w:r w:rsidR="007C5FEF" w:rsidRPr="001527CF">
        <w:rPr>
          <w:rFonts w:asciiTheme="majorHAnsi" w:eastAsia="Calibri" w:hAnsiTheme="majorHAnsi" w:cs="Times New Roman"/>
          <w:sz w:val="24"/>
          <w:szCs w:val="24"/>
        </w:rPr>
        <w:t xml:space="preserve"> will be selected for the University Magazine.</w:t>
      </w:r>
    </w:p>
    <w:p w:rsidR="009F7077" w:rsidRDefault="007C5FEF" w:rsidP="001527CF">
      <w:pPr>
        <w:jc w:val="both"/>
        <w:rPr>
          <w:rFonts w:asciiTheme="majorHAnsi" w:eastAsia="Calibri" w:hAnsiTheme="majorHAnsi" w:cs="Times New Roman"/>
          <w:sz w:val="24"/>
          <w:szCs w:val="24"/>
        </w:rPr>
      </w:pPr>
      <w:proofErr w:type="gramStart"/>
      <w:r w:rsidRPr="001527CF">
        <w:rPr>
          <w:rFonts w:asciiTheme="majorHAnsi" w:eastAsia="Calibri" w:hAnsiTheme="majorHAnsi" w:cs="Times New Roman"/>
          <w:b/>
          <w:bCs/>
          <w:sz w:val="24"/>
          <w:szCs w:val="24"/>
        </w:rPr>
        <w:t xml:space="preserve">Judging Criteria: </w:t>
      </w:r>
      <w:r w:rsidRPr="001527CF">
        <w:rPr>
          <w:rFonts w:asciiTheme="majorHAnsi" w:eastAsia="Calibri" w:hAnsiTheme="majorHAnsi" w:cs="Times New Roman"/>
          <w:sz w:val="24"/>
          <w:szCs w:val="24"/>
        </w:rPr>
        <w:t>Impact, Composition, Technical Quality and Suitability.</w:t>
      </w:r>
      <w:proofErr w:type="gramEnd"/>
    </w:p>
    <w:p w:rsidR="001527CF" w:rsidRPr="001527CF" w:rsidRDefault="001527CF" w:rsidP="001527CF">
      <w:pPr>
        <w:jc w:val="both"/>
        <w:rPr>
          <w:rFonts w:asciiTheme="majorHAnsi" w:eastAsia="Calibri" w:hAnsiTheme="majorHAnsi" w:cs="Times New Roman"/>
          <w:sz w:val="24"/>
          <w:szCs w:val="24"/>
        </w:rPr>
      </w:pPr>
    </w:p>
    <w:p w:rsidR="00EF4485" w:rsidRPr="001527CF" w:rsidRDefault="0073652D" w:rsidP="001527CF">
      <w:pPr>
        <w:pStyle w:val="Default"/>
        <w:jc w:val="both"/>
        <w:rPr>
          <w:rFonts w:asciiTheme="majorHAnsi" w:hAnsiTheme="majorHAnsi"/>
        </w:rPr>
      </w:pPr>
      <w:r w:rsidRPr="001527CF">
        <w:rPr>
          <w:rFonts w:asciiTheme="majorHAnsi" w:hAnsiTheme="majorHAnsi"/>
          <w:b/>
          <w:bCs/>
        </w:rPr>
        <w:t>6</w:t>
      </w:r>
      <w:r w:rsidR="00966596" w:rsidRPr="001527CF">
        <w:rPr>
          <w:rFonts w:asciiTheme="majorHAnsi" w:hAnsiTheme="majorHAnsi"/>
          <w:b/>
          <w:bCs/>
        </w:rPr>
        <w:t>.</w:t>
      </w:r>
      <w:r w:rsidR="00EF4485" w:rsidRPr="001527CF">
        <w:rPr>
          <w:rFonts w:asciiTheme="majorHAnsi" w:hAnsiTheme="majorHAnsi"/>
          <w:b/>
          <w:bCs/>
        </w:rPr>
        <w:t xml:space="preserve"> </w:t>
      </w:r>
      <w:proofErr w:type="spellStart"/>
      <w:r w:rsidR="00966596" w:rsidRPr="001527CF">
        <w:rPr>
          <w:rFonts w:asciiTheme="majorHAnsi" w:hAnsiTheme="majorHAnsi"/>
          <w:b/>
          <w:bCs/>
        </w:rPr>
        <w:t>Desi</w:t>
      </w:r>
      <w:proofErr w:type="spellEnd"/>
      <w:r w:rsidR="00966596" w:rsidRPr="001527CF">
        <w:rPr>
          <w:rFonts w:asciiTheme="majorHAnsi" w:hAnsiTheme="majorHAnsi"/>
          <w:b/>
          <w:bCs/>
        </w:rPr>
        <w:t xml:space="preserve"> Beats</w:t>
      </w:r>
      <w:r w:rsidR="00EF4485" w:rsidRPr="001527CF">
        <w:rPr>
          <w:rFonts w:asciiTheme="majorHAnsi" w:hAnsiTheme="majorHAnsi"/>
          <w:b/>
          <w:bCs/>
        </w:rPr>
        <w:t xml:space="preserve"> </w:t>
      </w:r>
    </w:p>
    <w:p w:rsidR="00966596" w:rsidRPr="001527CF" w:rsidRDefault="00966596" w:rsidP="001527CF">
      <w:pPr>
        <w:pStyle w:val="Default"/>
        <w:jc w:val="both"/>
        <w:rPr>
          <w:rFonts w:asciiTheme="majorHAnsi" w:hAnsiTheme="majorHAnsi"/>
        </w:rPr>
      </w:pPr>
    </w:p>
    <w:p w:rsidR="00EF4485" w:rsidRPr="001527CF" w:rsidRDefault="00966596" w:rsidP="001527CF">
      <w:pPr>
        <w:jc w:val="both"/>
        <w:rPr>
          <w:rFonts w:asciiTheme="majorHAnsi" w:hAnsiTheme="majorHAnsi"/>
          <w:sz w:val="24"/>
          <w:szCs w:val="24"/>
        </w:rPr>
      </w:pPr>
      <w:r w:rsidRPr="001527CF">
        <w:rPr>
          <w:rFonts w:asciiTheme="majorHAnsi" w:hAnsiTheme="majorHAnsi"/>
          <w:sz w:val="24"/>
          <w:szCs w:val="24"/>
        </w:rPr>
        <w:t xml:space="preserve">1. </w:t>
      </w:r>
      <w:r w:rsidR="00EF4485" w:rsidRPr="001527CF">
        <w:rPr>
          <w:rFonts w:asciiTheme="majorHAnsi" w:hAnsiTheme="majorHAnsi"/>
          <w:sz w:val="24"/>
          <w:szCs w:val="24"/>
        </w:rPr>
        <w:t xml:space="preserve">No. of Participants 8-12. </w:t>
      </w:r>
    </w:p>
    <w:p w:rsidR="00EF4485" w:rsidRPr="001527CF" w:rsidRDefault="00966596" w:rsidP="001527CF">
      <w:pPr>
        <w:jc w:val="both"/>
        <w:rPr>
          <w:rFonts w:asciiTheme="majorHAnsi" w:hAnsiTheme="majorHAnsi"/>
          <w:sz w:val="24"/>
          <w:szCs w:val="24"/>
        </w:rPr>
      </w:pPr>
      <w:r w:rsidRPr="001527CF">
        <w:rPr>
          <w:rFonts w:asciiTheme="majorHAnsi" w:hAnsiTheme="majorHAnsi"/>
          <w:sz w:val="24"/>
          <w:szCs w:val="24"/>
        </w:rPr>
        <w:t xml:space="preserve">2. </w:t>
      </w:r>
      <w:r w:rsidR="00EF4485" w:rsidRPr="001527CF">
        <w:rPr>
          <w:rFonts w:asciiTheme="majorHAnsi" w:hAnsiTheme="majorHAnsi"/>
          <w:sz w:val="24"/>
          <w:szCs w:val="24"/>
        </w:rPr>
        <w:t xml:space="preserve">Time limit 5-8 minutes. </w:t>
      </w:r>
    </w:p>
    <w:p w:rsidR="00EF4485" w:rsidRPr="001527CF" w:rsidRDefault="00966596" w:rsidP="001527CF">
      <w:pPr>
        <w:jc w:val="both"/>
        <w:rPr>
          <w:rFonts w:asciiTheme="majorHAnsi" w:hAnsiTheme="majorHAnsi"/>
          <w:sz w:val="24"/>
          <w:szCs w:val="24"/>
        </w:rPr>
      </w:pPr>
      <w:r w:rsidRPr="001527CF">
        <w:rPr>
          <w:rFonts w:asciiTheme="majorHAnsi" w:hAnsiTheme="majorHAnsi"/>
          <w:sz w:val="24"/>
          <w:szCs w:val="24"/>
        </w:rPr>
        <w:t xml:space="preserve">3. </w:t>
      </w:r>
      <w:r w:rsidR="00EF4485" w:rsidRPr="001527CF">
        <w:rPr>
          <w:rFonts w:asciiTheme="majorHAnsi" w:hAnsiTheme="majorHAnsi"/>
          <w:sz w:val="24"/>
          <w:szCs w:val="24"/>
        </w:rPr>
        <w:t xml:space="preserve">Only </w:t>
      </w:r>
      <w:proofErr w:type="spellStart"/>
      <w:r w:rsidR="00EF4485" w:rsidRPr="001527CF">
        <w:rPr>
          <w:rFonts w:asciiTheme="majorHAnsi" w:hAnsiTheme="majorHAnsi"/>
          <w:sz w:val="24"/>
          <w:szCs w:val="24"/>
        </w:rPr>
        <w:t>Bollywood</w:t>
      </w:r>
      <w:proofErr w:type="spellEnd"/>
      <w:r w:rsidR="00EF4485" w:rsidRPr="001527CF">
        <w:rPr>
          <w:rFonts w:asciiTheme="majorHAnsi" w:hAnsiTheme="majorHAnsi"/>
          <w:sz w:val="24"/>
          <w:szCs w:val="24"/>
        </w:rPr>
        <w:t xml:space="preserve"> tracks are allowed. </w:t>
      </w:r>
    </w:p>
    <w:p w:rsidR="00EF4485" w:rsidRPr="001527CF" w:rsidRDefault="00966596" w:rsidP="001527CF">
      <w:pPr>
        <w:jc w:val="both"/>
        <w:rPr>
          <w:rFonts w:asciiTheme="majorHAnsi" w:hAnsiTheme="majorHAnsi"/>
          <w:sz w:val="24"/>
          <w:szCs w:val="24"/>
        </w:rPr>
      </w:pPr>
      <w:r w:rsidRPr="001527CF">
        <w:rPr>
          <w:rFonts w:asciiTheme="majorHAnsi" w:hAnsiTheme="majorHAnsi"/>
          <w:sz w:val="24"/>
          <w:szCs w:val="24"/>
        </w:rPr>
        <w:t xml:space="preserve">4. </w:t>
      </w:r>
      <w:r w:rsidR="00EF4485" w:rsidRPr="001527CF">
        <w:rPr>
          <w:rFonts w:asciiTheme="majorHAnsi" w:hAnsiTheme="majorHAnsi"/>
          <w:sz w:val="24"/>
          <w:szCs w:val="24"/>
        </w:rPr>
        <w:t xml:space="preserve">Remixes of the tracks in the playlist cannot be used. You have to use original </w:t>
      </w:r>
      <w:r w:rsidR="00616177" w:rsidRPr="001527CF">
        <w:rPr>
          <w:rFonts w:asciiTheme="majorHAnsi" w:hAnsiTheme="majorHAnsi"/>
          <w:sz w:val="24"/>
          <w:szCs w:val="24"/>
        </w:rPr>
        <w:t>versions.</w:t>
      </w:r>
    </w:p>
    <w:p w:rsidR="00EF4485" w:rsidRPr="001527CF" w:rsidRDefault="00966596" w:rsidP="001527CF">
      <w:pPr>
        <w:jc w:val="both"/>
        <w:rPr>
          <w:rFonts w:asciiTheme="majorHAnsi" w:hAnsiTheme="majorHAnsi"/>
          <w:sz w:val="24"/>
          <w:szCs w:val="24"/>
        </w:rPr>
      </w:pPr>
      <w:r w:rsidRPr="001527CF">
        <w:rPr>
          <w:rFonts w:asciiTheme="majorHAnsi" w:hAnsiTheme="majorHAnsi"/>
          <w:sz w:val="24"/>
          <w:szCs w:val="24"/>
        </w:rPr>
        <w:t xml:space="preserve">5. </w:t>
      </w:r>
      <w:r w:rsidR="00EF4485" w:rsidRPr="001527CF">
        <w:rPr>
          <w:rFonts w:asciiTheme="majorHAnsi" w:hAnsiTheme="majorHAnsi"/>
          <w:sz w:val="24"/>
          <w:szCs w:val="24"/>
        </w:rPr>
        <w:t xml:space="preserve">Performers have to clear the stage after their performance otherwise they will be penalized heavily by the organizers. </w:t>
      </w:r>
    </w:p>
    <w:p w:rsidR="00EF4485" w:rsidRPr="001527CF" w:rsidRDefault="00966596" w:rsidP="001527CF">
      <w:pPr>
        <w:jc w:val="both"/>
        <w:rPr>
          <w:rFonts w:asciiTheme="majorHAnsi" w:hAnsiTheme="majorHAnsi"/>
          <w:sz w:val="24"/>
          <w:szCs w:val="24"/>
        </w:rPr>
      </w:pPr>
      <w:r w:rsidRPr="001527CF">
        <w:rPr>
          <w:rFonts w:asciiTheme="majorHAnsi" w:hAnsiTheme="majorHAnsi"/>
          <w:sz w:val="24"/>
          <w:szCs w:val="24"/>
        </w:rPr>
        <w:t xml:space="preserve">6. </w:t>
      </w:r>
      <w:r w:rsidR="00EF4485" w:rsidRPr="001527CF">
        <w:rPr>
          <w:rFonts w:asciiTheme="majorHAnsi" w:hAnsiTheme="majorHAnsi"/>
          <w:sz w:val="24"/>
          <w:szCs w:val="24"/>
        </w:rPr>
        <w:t xml:space="preserve">Voice-overs must not exceed 1 minute. </w:t>
      </w:r>
    </w:p>
    <w:p w:rsidR="009F7077" w:rsidRPr="001527CF" w:rsidRDefault="00EF4485" w:rsidP="001527CF">
      <w:pPr>
        <w:jc w:val="both"/>
        <w:rPr>
          <w:rFonts w:asciiTheme="majorHAnsi" w:hAnsiTheme="majorHAnsi"/>
          <w:sz w:val="24"/>
          <w:szCs w:val="24"/>
        </w:rPr>
      </w:pPr>
      <w:proofErr w:type="gramStart"/>
      <w:r w:rsidRPr="001527CF">
        <w:rPr>
          <w:rFonts w:asciiTheme="majorHAnsi" w:hAnsiTheme="majorHAnsi"/>
          <w:b/>
          <w:bCs/>
          <w:sz w:val="24"/>
          <w:szCs w:val="24"/>
        </w:rPr>
        <w:lastRenderedPageBreak/>
        <w:t>Judging Criteria</w:t>
      </w:r>
      <w:r w:rsidRPr="001527CF">
        <w:rPr>
          <w:rFonts w:asciiTheme="majorHAnsi" w:hAnsiTheme="majorHAnsi"/>
          <w:sz w:val="24"/>
          <w:szCs w:val="24"/>
        </w:rPr>
        <w:t>: Choreography, Energy, Synchronization, Expressions, Stage utilization, Costumes, Overall impact (it includes how well the teams have brought about a filmy look to the dance)</w:t>
      </w:r>
      <w:r w:rsidR="007E502B" w:rsidRPr="001527CF">
        <w:rPr>
          <w:rFonts w:asciiTheme="majorHAnsi" w:hAnsiTheme="majorHAnsi"/>
          <w:sz w:val="24"/>
          <w:szCs w:val="24"/>
        </w:rPr>
        <w:t>.</w:t>
      </w:r>
      <w:proofErr w:type="gramEnd"/>
    </w:p>
    <w:p w:rsidR="007E502B" w:rsidRPr="001527CF" w:rsidRDefault="007E502B" w:rsidP="001527CF">
      <w:pPr>
        <w:jc w:val="both"/>
        <w:rPr>
          <w:rFonts w:asciiTheme="majorHAnsi" w:hAnsiTheme="majorHAnsi"/>
          <w:sz w:val="24"/>
          <w:szCs w:val="24"/>
        </w:rPr>
      </w:pPr>
    </w:p>
    <w:p w:rsidR="006B5564" w:rsidRPr="001527CF" w:rsidRDefault="006B5564" w:rsidP="001527CF">
      <w:pPr>
        <w:jc w:val="both"/>
        <w:rPr>
          <w:rFonts w:asciiTheme="majorHAnsi" w:hAnsiTheme="majorHAnsi"/>
          <w:b/>
          <w:sz w:val="24"/>
          <w:szCs w:val="24"/>
        </w:rPr>
      </w:pPr>
    </w:p>
    <w:p w:rsidR="006B5564" w:rsidRPr="001527CF" w:rsidRDefault="006B5564" w:rsidP="001527CF">
      <w:pPr>
        <w:jc w:val="both"/>
        <w:rPr>
          <w:rFonts w:asciiTheme="majorHAnsi" w:hAnsiTheme="majorHAnsi"/>
          <w:b/>
          <w:sz w:val="24"/>
          <w:szCs w:val="24"/>
        </w:rPr>
      </w:pPr>
    </w:p>
    <w:p w:rsidR="006B5564" w:rsidRPr="001527CF" w:rsidRDefault="006B5564" w:rsidP="001527CF">
      <w:pPr>
        <w:jc w:val="both"/>
        <w:rPr>
          <w:rFonts w:asciiTheme="majorHAnsi" w:hAnsiTheme="majorHAnsi"/>
          <w:b/>
          <w:sz w:val="24"/>
          <w:szCs w:val="24"/>
        </w:rPr>
      </w:pPr>
    </w:p>
    <w:p w:rsidR="006B5564" w:rsidRPr="001527CF" w:rsidRDefault="006B5564" w:rsidP="001527CF">
      <w:pPr>
        <w:jc w:val="both"/>
        <w:rPr>
          <w:rFonts w:asciiTheme="majorHAnsi" w:hAnsiTheme="majorHAnsi"/>
          <w:b/>
          <w:sz w:val="24"/>
          <w:szCs w:val="24"/>
        </w:rPr>
      </w:pPr>
    </w:p>
    <w:p w:rsidR="006B5564" w:rsidRPr="001527CF" w:rsidRDefault="006B5564" w:rsidP="001527CF">
      <w:pPr>
        <w:jc w:val="both"/>
        <w:rPr>
          <w:rFonts w:asciiTheme="majorHAnsi" w:hAnsiTheme="majorHAnsi"/>
          <w:b/>
          <w:sz w:val="24"/>
          <w:szCs w:val="24"/>
        </w:rPr>
      </w:pPr>
    </w:p>
    <w:p w:rsidR="006B5564" w:rsidRPr="001527CF" w:rsidRDefault="006B5564" w:rsidP="001527CF">
      <w:pPr>
        <w:jc w:val="both"/>
        <w:rPr>
          <w:rFonts w:asciiTheme="majorHAnsi" w:hAnsiTheme="majorHAnsi"/>
          <w:b/>
          <w:sz w:val="24"/>
          <w:szCs w:val="24"/>
        </w:rPr>
      </w:pPr>
    </w:p>
    <w:p w:rsidR="006B5564" w:rsidRPr="001527CF" w:rsidRDefault="006B5564" w:rsidP="001527CF">
      <w:pPr>
        <w:jc w:val="both"/>
        <w:rPr>
          <w:rFonts w:asciiTheme="majorHAnsi" w:hAnsiTheme="majorHAnsi"/>
          <w:b/>
          <w:sz w:val="24"/>
          <w:szCs w:val="24"/>
        </w:rPr>
      </w:pPr>
    </w:p>
    <w:p w:rsidR="006B5564" w:rsidRPr="001527CF" w:rsidRDefault="006B5564" w:rsidP="001527CF">
      <w:pPr>
        <w:jc w:val="both"/>
        <w:rPr>
          <w:rFonts w:asciiTheme="majorHAnsi" w:hAnsiTheme="majorHAnsi"/>
          <w:b/>
          <w:sz w:val="24"/>
          <w:szCs w:val="24"/>
        </w:rPr>
      </w:pPr>
    </w:p>
    <w:p w:rsidR="0073652D" w:rsidRPr="001527CF" w:rsidRDefault="002F614F" w:rsidP="001527CF">
      <w:pPr>
        <w:jc w:val="both"/>
        <w:rPr>
          <w:rFonts w:asciiTheme="majorHAnsi" w:hAnsiTheme="majorHAnsi"/>
          <w:b/>
          <w:sz w:val="24"/>
          <w:szCs w:val="24"/>
        </w:rPr>
      </w:pPr>
      <w:r w:rsidRPr="001527CF">
        <w:rPr>
          <w:rFonts w:asciiTheme="majorHAnsi" w:hAnsiTheme="majorHAnsi"/>
          <w:b/>
          <w:sz w:val="24"/>
          <w:szCs w:val="24"/>
        </w:rPr>
        <w:t>7</w:t>
      </w:r>
      <w:r w:rsidR="0073652D" w:rsidRPr="001527CF">
        <w:rPr>
          <w:rFonts w:asciiTheme="majorHAnsi" w:hAnsiTheme="majorHAnsi"/>
          <w:b/>
          <w:sz w:val="24"/>
          <w:szCs w:val="24"/>
        </w:rPr>
        <w:t xml:space="preserve">. Folk Dance </w:t>
      </w:r>
    </w:p>
    <w:p w:rsidR="0073652D" w:rsidRPr="001527CF" w:rsidRDefault="0073652D" w:rsidP="001527CF">
      <w:pPr>
        <w:jc w:val="both"/>
        <w:rPr>
          <w:rFonts w:asciiTheme="majorHAnsi" w:hAnsiTheme="majorHAnsi"/>
          <w:sz w:val="24"/>
          <w:szCs w:val="24"/>
        </w:rPr>
      </w:pPr>
      <w:r w:rsidRPr="001527CF">
        <w:rPr>
          <w:rFonts w:asciiTheme="majorHAnsi" w:hAnsiTheme="majorHAnsi"/>
          <w:sz w:val="24"/>
          <w:szCs w:val="24"/>
        </w:rPr>
        <w:t xml:space="preserve">1. Team Size: 8-12 dancers + 6(Accompanists) </w:t>
      </w:r>
    </w:p>
    <w:p w:rsidR="0073652D" w:rsidRPr="001527CF" w:rsidRDefault="0073652D" w:rsidP="001527CF">
      <w:pPr>
        <w:jc w:val="both"/>
        <w:rPr>
          <w:rFonts w:asciiTheme="majorHAnsi" w:hAnsiTheme="majorHAnsi"/>
          <w:sz w:val="24"/>
          <w:szCs w:val="24"/>
        </w:rPr>
      </w:pPr>
      <w:r w:rsidRPr="001527CF">
        <w:rPr>
          <w:rFonts w:asciiTheme="majorHAnsi" w:hAnsiTheme="majorHAnsi"/>
          <w:sz w:val="24"/>
          <w:szCs w:val="24"/>
        </w:rPr>
        <w:t xml:space="preserve">2. The performance will be held in Matrika Auditorium with audience on front sides. </w:t>
      </w:r>
    </w:p>
    <w:p w:rsidR="0073652D" w:rsidRPr="001527CF" w:rsidRDefault="0073652D" w:rsidP="001527CF">
      <w:pPr>
        <w:jc w:val="both"/>
        <w:rPr>
          <w:rFonts w:asciiTheme="majorHAnsi" w:hAnsiTheme="majorHAnsi"/>
          <w:sz w:val="24"/>
          <w:szCs w:val="24"/>
        </w:rPr>
      </w:pPr>
      <w:r w:rsidRPr="001527CF">
        <w:rPr>
          <w:rFonts w:asciiTheme="majorHAnsi" w:hAnsiTheme="majorHAnsi"/>
          <w:sz w:val="24"/>
          <w:szCs w:val="24"/>
        </w:rPr>
        <w:t xml:space="preserve">3. TIME LIMIT: 5-7 minutes (+3 min setup and clearance time) </w:t>
      </w:r>
    </w:p>
    <w:p w:rsidR="0073652D" w:rsidRPr="001527CF" w:rsidRDefault="0073652D" w:rsidP="001527CF">
      <w:pPr>
        <w:jc w:val="both"/>
        <w:rPr>
          <w:rFonts w:asciiTheme="majorHAnsi" w:hAnsiTheme="majorHAnsi"/>
          <w:sz w:val="24"/>
          <w:szCs w:val="24"/>
        </w:rPr>
      </w:pPr>
      <w:r w:rsidRPr="001527CF">
        <w:rPr>
          <w:rFonts w:asciiTheme="majorHAnsi" w:hAnsiTheme="majorHAnsi"/>
          <w:sz w:val="24"/>
          <w:szCs w:val="24"/>
        </w:rPr>
        <w:t xml:space="preserve">4. Use of a prop is allowed. </w:t>
      </w:r>
    </w:p>
    <w:p w:rsidR="0073652D" w:rsidRPr="001527CF" w:rsidRDefault="0073652D" w:rsidP="001527CF">
      <w:pPr>
        <w:jc w:val="both"/>
        <w:rPr>
          <w:rFonts w:asciiTheme="majorHAnsi" w:hAnsiTheme="majorHAnsi"/>
          <w:sz w:val="24"/>
          <w:szCs w:val="24"/>
        </w:rPr>
      </w:pPr>
      <w:r w:rsidRPr="001527CF">
        <w:rPr>
          <w:rFonts w:asciiTheme="majorHAnsi" w:hAnsiTheme="majorHAnsi"/>
          <w:sz w:val="24"/>
          <w:szCs w:val="24"/>
        </w:rPr>
        <w:t xml:space="preserve">5. Use of Live Song with Live Instrument is allowed (optional). </w:t>
      </w:r>
    </w:p>
    <w:p w:rsidR="002945F1" w:rsidRPr="001527CF" w:rsidRDefault="0073652D" w:rsidP="001527CF">
      <w:pPr>
        <w:jc w:val="both"/>
        <w:rPr>
          <w:rFonts w:asciiTheme="majorHAnsi" w:hAnsiTheme="majorHAnsi"/>
          <w:sz w:val="24"/>
          <w:szCs w:val="24"/>
        </w:rPr>
      </w:pPr>
      <w:r w:rsidRPr="001527CF">
        <w:rPr>
          <w:rFonts w:asciiTheme="majorHAnsi" w:hAnsiTheme="majorHAnsi"/>
          <w:sz w:val="24"/>
          <w:szCs w:val="24"/>
        </w:rPr>
        <w:t xml:space="preserve">6. Submit the Story before the Event. </w:t>
      </w:r>
      <w:r w:rsidR="002945F1" w:rsidRPr="001527CF">
        <w:rPr>
          <w:rFonts w:asciiTheme="majorHAnsi" w:hAnsiTheme="majorHAnsi"/>
          <w:sz w:val="24"/>
          <w:szCs w:val="24"/>
        </w:rPr>
        <w:t xml:space="preserve"> </w:t>
      </w:r>
    </w:p>
    <w:p w:rsidR="0073652D" w:rsidRPr="001527CF" w:rsidRDefault="0073652D" w:rsidP="001527CF">
      <w:pPr>
        <w:jc w:val="both"/>
        <w:rPr>
          <w:rFonts w:asciiTheme="majorHAnsi" w:hAnsiTheme="majorHAnsi"/>
          <w:sz w:val="24"/>
          <w:szCs w:val="24"/>
        </w:rPr>
      </w:pPr>
      <w:proofErr w:type="gramStart"/>
      <w:r w:rsidRPr="001527CF">
        <w:rPr>
          <w:rFonts w:asciiTheme="majorHAnsi" w:hAnsiTheme="majorHAnsi"/>
          <w:sz w:val="24"/>
          <w:szCs w:val="24"/>
        </w:rPr>
        <w:t>Judging Criteria: Story {Concept}, Synchronization, Stage utilization, Choreography, Expressions, Costumes, Overall impact.</w:t>
      </w:r>
      <w:proofErr w:type="gramEnd"/>
    </w:p>
    <w:p w:rsidR="005B42A6" w:rsidRPr="001527CF" w:rsidRDefault="005B42A6" w:rsidP="001527CF">
      <w:pPr>
        <w:jc w:val="both"/>
        <w:rPr>
          <w:rFonts w:asciiTheme="majorHAnsi" w:hAnsiTheme="majorHAnsi"/>
          <w:sz w:val="24"/>
          <w:szCs w:val="24"/>
        </w:rPr>
      </w:pPr>
    </w:p>
    <w:p w:rsidR="006B5564" w:rsidRPr="001527CF" w:rsidRDefault="006B5564" w:rsidP="001527CF">
      <w:pPr>
        <w:jc w:val="both"/>
        <w:rPr>
          <w:rFonts w:asciiTheme="majorHAnsi" w:hAnsiTheme="majorHAnsi"/>
          <w:b/>
          <w:sz w:val="24"/>
          <w:szCs w:val="24"/>
        </w:rPr>
      </w:pPr>
    </w:p>
    <w:p w:rsidR="006B5564" w:rsidRPr="001527CF" w:rsidRDefault="006B5564" w:rsidP="001527CF">
      <w:pPr>
        <w:jc w:val="both"/>
        <w:rPr>
          <w:rFonts w:asciiTheme="majorHAnsi" w:hAnsiTheme="majorHAnsi"/>
          <w:b/>
          <w:sz w:val="24"/>
          <w:szCs w:val="24"/>
        </w:rPr>
      </w:pPr>
    </w:p>
    <w:p w:rsidR="006B5564" w:rsidRPr="001527CF" w:rsidRDefault="006B5564" w:rsidP="001527CF">
      <w:pPr>
        <w:jc w:val="both"/>
        <w:rPr>
          <w:rFonts w:asciiTheme="majorHAnsi" w:hAnsiTheme="majorHAnsi"/>
          <w:b/>
          <w:sz w:val="24"/>
          <w:szCs w:val="24"/>
        </w:rPr>
      </w:pPr>
    </w:p>
    <w:p w:rsidR="006B5564" w:rsidRPr="001527CF" w:rsidRDefault="006B5564" w:rsidP="001527CF">
      <w:pPr>
        <w:jc w:val="both"/>
        <w:rPr>
          <w:rFonts w:asciiTheme="majorHAnsi" w:hAnsiTheme="majorHAnsi"/>
          <w:b/>
          <w:sz w:val="24"/>
          <w:szCs w:val="24"/>
        </w:rPr>
      </w:pPr>
    </w:p>
    <w:p w:rsidR="006B5564" w:rsidRPr="001527CF" w:rsidRDefault="006B5564" w:rsidP="001527CF">
      <w:pPr>
        <w:jc w:val="both"/>
        <w:rPr>
          <w:rFonts w:asciiTheme="majorHAnsi" w:hAnsiTheme="majorHAnsi"/>
          <w:b/>
          <w:sz w:val="24"/>
          <w:szCs w:val="24"/>
        </w:rPr>
      </w:pPr>
    </w:p>
    <w:p w:rsidR="006B5564" w:rsidRPr="001527CF" w:rsidRDefault="006B5564" w:rsidP="001527CF">
      <w:pPr>
        <w:jc w:val="both"/>
        <w:rPr>
          <w:rFonts w:asciiTheme="majorHAnsi" w:hAnsiTheme="majorHAnsi"/>
          <w:b/>
          <w:sz w:val="24"/>
          <w:szCs w:val="24"/>
        </w:rPr>
      </w:pPr>
    </w:p>
    <w:p w:rsidR="006B5564" w:rsidRPr="001527CF" w:rsidRDefault="006B5564" w:rsidP="001527CF">
      <w:pPr>
        <w:jc w:val="both"/>
        <w:rPr>
          <w:rFonts w:asciiTheme="majorHAnsi" w:hAnsiTheme="majorHAnsi"/>
          <w:b/>
          <w:sz w:val="24"/>
          <w:szCs w:val="24"/>
        </w:rPr>
      </w:pPr>
    </w:p>
    <w:p w:rsidR="006B5564" w:rsidRPr="001527CF" w:rsidRDefault="006B5564" w:rsidP="001527CF">
      <w:pPr>
        <w:jc w:val="both"/>
        <w:rPr>
          <w:rFonts w:asciiTheme="majorHAnsi" w:hAnsiTheme="majorHAnsi"/>
          <w:b/>
          <w:sz w:val="24"/>
          <w:szCs w:val="24"/>
        </w:rPr>
      </w:pPr>
    </w:p>
    <w:p w:rsidR="006B5564" w:rsidRPr="001527CF" w:rsidRDefault="006B5564" w:rsidP="001527CF">
      <w:pPr>
        <w:jc w:val="both"/>
        <w:rPr>
          <w:rFonts w:asciiTheme="majorHAnsi" w:hAnsiTheme="majorHAnsi"/>
          <w:b/>
          <w:sz w:val="24"/>
          <w:szCs w:val="24"/>
        </w:rPr>
      </w:pPr>
    </w:p>
    <w:p w:rsidR="0056151B" w:rsidRPr="001527CF" w:rsidRDefault="0056151B" w:rsidP="001527CF">
      <w:pPr>
        <w:jc w:val="both"/>
        <w:rPr>
          <w:rFonts w:asciiTheme="majorHAnsi" w:hAnsiTheme="majorHAnsi"/>
          <w:b/>
          <w:sz w:val="24"/>
          <w:szCs w:val="24"/>
        </w:rPr>
      </w:pPr>
      <w:r w:rsidRPr="001527CF">
        <w:rPr>
          <w:rFonts w:asciiTheme="majorHAnsi" w:hAnsiTheme="majorHAnsi"/>
          <w:b/>
          <w:sz w:val="24"/>
          <w:szCs w:val="24"/>
        </w:rPr>
        <w:t>8. Theme Based Dance at Live Music</w:t>
      </w:r>
    </w:p>
    <w:p w:rsidR="0056151B" w:rsidRPr="001527CF" w:rsidRDefault="0056151B" w:rsidP="001527CF">
      <w:pPr>
        <w:jc w:val="both"/>
        <w:rPr>
          <w:rFonts w:asciiTheme="majorHAnsi" w:hAnsiTheme="majorHAnsi"/>
          <w:sz w:val="24"/>
          <w:szCs w:val="24"/>
        </w:rPr>
      </w:pPr>
      <w:r w:rsidRPr="001527CF">
        <w:rPr>
          <w:rFonts w:asciiTheme="majorHAnsi" w:hAnsiTheme="majorHAnsi"/>
          <w:sz w:val="24"/>
          <w:szCs w:val="24"/>
        </w:rPr>
        <w:t>1</w:t>
      </w:r>
      <w:r w:rsidR="005B42A6" w:rsidRPr="001527CF">
        <w:rPr>
          <w:rFonts w:asciiTheme="majorHAnsi" w:hAnsiTheme="majorHAnsi"/>
          <w:sz w:val="24"/>
          <w:szCs w:val="24"/>
        </w:rPr>
        <w:t>.</w:t>
      </w:r>
      <w:r w:rsidRPr="001527CF">
        <w:rPr>
          <w:rFonts w:asciiTheme="majorHAnsi" w:hAnsiTheme="majorHAnsi"/>
          <w:sz w:val="24"/>
          <w:szCs w:val="24"/>
        </w:rPr>
        <w:t xml:space="preserve"> Max. 12 Dancers + Max.12 Musicians</w:t>
      </w:r>
    </w:p>
    <w:p w:rsidR="0056151B" w:rsidRPr="001527CF" w:rsidRDefault="005B42A6" w:rsidP="001527CF">
      <w:pPr>
        <w:jc w:val="both"/>
        <w:rPr>
          <w:rFonts w:asciiTheme="majorHAnsi" w:hAnsiTheme="majorHAnsi"/>
          <w:sz w:val="24"/>
          <w:szCs w:val="24"/>
        </w:rPr>
      </w:pPr>
      <w:r w:rsidRPr="001527CF">
        <w:rPr>
          <w:rFonts w:asciiTheme="majorHAnsi" w:hAnsiTheme="majorHAnsi"/>
          <w:sz w:val="24"/>
          <w:szCs w:val="24"/>
        </w:rPr>
        <w:t xml:space="preserve">2. </w:t>
      </w:r>
      <w:r w:rsidR="0056151B" w:rsidRPr="001527CF">
        <w:rPr>
          <w:rFonts w:asciiTheme="majorHAnsi" w:hAnsiTheme="majorHAnsi"/>
          <w:sz w:val="24"/>
          <w:szCs w:val="24"/>
        </w:rPr>
        <w:t>The performance will be held in Matrika Auditorium with audience on front sides.</w:t>
      </w:r>
    </w:p>
    <w:p w:rsidR="0056151B" w:rsidRPr="001527CF" w:rsidRDefault="005B42A6" w:rsidP="001527CF">
      <w:pPr>
        <w:jc w:val="both"/>
        <w:rPr>
          <w:rFonts w:asciiTheme="majorHAnsi" w:hAnsiTheme="majorHAnsi"/>
          <w:sz w:val="24"/>
          <w:szCs w:val="24"/>
        </w:rPr>
      </w:pPr>
      <w:r w:rsidRPr="001527CF">
        <w:rPr>
          <w:rFonts w:asciiTheme="majorHAnsi" w:hAnsiTheme="majorHAnsi"/>
          <w:sz w:val="24"/>
          <w:szCs w:val="24"/>
        </w:rPr>
        <w:t>3.</w:t>
      </w:r>
      <w:r w:rsidR="0056151B" w:rsidRPr="001527CF">
        <w:rPr>
          <w:rFonts w:asciiTheme="majorHAnsi" w:hAnsiTheme="majorHAnsi"/>
          <w:sz w:val="24"/>
          <w:szCs w:val="24"/>
        </w:rPr>
        <w:t xml:space="preserve"> 4-7 minutes (+5 min setup and clearance time).</w:t>
      </w:r>
    </w:p>
    <w:p w:rsidR="0056151B" w:rsidRPr="001527CF" w:rsidRDefault="0056151B" w:rsidP="001527CF">
      <w:pPr>
        <w:jc w:val="both"/>
        <w:rPr>
          <w:rFonts w:asciiTheme="majorHAnsi" w:hAnsiTheme="majorHAnsi"/>
          <w:sz w:val="24"/>
          <w:szCs w:val="24"/>
        </w:rPr>
      </w:pPr>
      <w:r w:rsidRPr="001527CF">
        <w:rPr>
          <w:rFonts w:asciiTheme="majorHAnsi" w:hAnsiTheme="majorHAnsi"/>
          <w:sz w:val="24"/>
          <w:szCs w:val="24"/>
        </w:rPr>
        <w:t>4</w:t>
      </w:r>
      <w:r w:rsidR="005B42A6" w:rsidRPr="001527CF">
        <w:rPr>
          <w:rFonts w:asciiTheme="majorHAnsi" w:hAnsiTheme="majorHAnsi"/>
          <w:sz w:val="24"/>
          <w:szCs w:val="24"/>
        </w:rPr>
        <w:t xml:space="preserve">. </w:t>
      </w:r>
      <w:r w:rsidRPr="001527CF">
        <w:rPr>
          <w:rFonts w:asciiTheme="majorHAnsi" w:hAnsiTheme="majorHAnsi"/>
          <w:sz w:val="24"/>
          <w:szCs w:val="24"/>
        </w:rPr>
        <w:t>Use of Live Song with Live Instrument is Compulsory.</w:t>
      </w:r>
    </w:p>
    <w:p w:rsidR="0056151B" w:rsidRPr="001527CF" w:rsidRDefault="0056151B" w:rsidP="001527CF">
      <w:pPr>
        <w:jc w:val="both"/>
        <w:rPr>
          <w:rFonts w:asciiTheme="majorHAnsi" w:hAnsiTheme="majorHAnsi"/>
          <w:sz w:val="24"/>
          <w:szCs w:val="24"/>
        </w:rPr>
      </w:pPr>
      <w:r w:rsidRPr="001527CF">
        <w:rPr>
          <w:rFonts w:asciiTheme="majorHAnsi" w:hAnsiTheme="majorHAnsi"/>
          <w:sz w:val="24"/>
          <w:szCs w:val="24"/>
        </w:rPr>
        <w:t>5</w:t>
      </w:r>
      <w:r w:rsidR="005B42A6" w:rsidRPr="001527CF">
        <w:rPr>
          <w:rFonts w:asciiTheme="majorHAnsi" w:hAnsiTheme="majorHAnsi"/>
          <w:sz w:val="24"/>
          <w:szCs w:val="24"/>
        </w:rPr>
        <w:t xml:space="preserve">. </w:t>
      </w:r>
      <w:r w:rsidRPr="001527CF">
        <w:rPr>
          <w:rFonts w:asciiTheme="majorHAnsi" w:hAnsiTheme="majorHAnsi"/>
          <w:sz w:val="24"/>
          <w:szCs w:val="24"/>
        </w:rPr>
        <w:t>Submit the Theme before the Event.</w:t>
      </w:r>
    </w:p>
    <w:p w:rsidR="0056151B" w:rsidRPr="001527CF" w:rsidRDefault="0056151B" w:rsidP="001527CF">
      <w:pPr>
        <w:jc w:val="both"/>
        <w:rPr>
          <w:rFonts w:asciiTheme="majorHAnsi" w:eastAsia="Times New Roman" w:hAnsiTheme="majorHAnsi"/>
          <w:bCs/>
          <w:color w:val="000000"/>
          <w:sz w:val="24"/>
          <w:szCs w:val="24"/>
          <w:shd w:val="clear" w:color="auto" w:fill="FFFFFF"/>
          <w:lang w:eastAsia="en-IN"/>
        </w:rPr>
      </w:pPr>
      <w:r w:rsidRPr="001527CF">
        <w:rPr>
          <w:rFonts w:asciiTheme="majorHAnsi" w:hAnsiTheme="majorHAnsi"/>
          <w:b/>
          <w:sz w:val="24"/>
          <w:szCs w:val="24"/>
        </w:rPr>
        <w:t>Instruments Provided:</w:t>
      </w:r>
      <w:r w:rsidRPr="001527CF">
        <w:rPr>
          <w:rFonts w:asciiTheme="majorHAnsi" w:hAnsiTheme="majorHAnsi"/>
          <w:sz w:val="24"/>
          <w:szCs w:val="24"/>
        </w:rPr>
        <w:t xml:space="preserve"> 1Acoustic Guitar, 1Electric Guitar, 1Base Guitar, 1Harmonium, 1Tabla, 1Dholak, </w:t>
      </w:r>
      <w:proofErr w:type="gramStart"/>
      <w:r w:rsidRPr="001527CF">
        <w:rPr>
          <w:rFonts w:asciiTheme="majorHAnsi" w:hAnsiTheme="majorHAnsi"/>
          <w:sz w:val="24"/>
          <w:szCs w:val="24"/>
        </w:rPr>
        <w:t>1Synthesizer</w:t>
      </w:r>
      <w:proofErr w:type="gramEnd"/>
    </w:p>
    <w:p w:rsidR="0056151B" w:rsidRPr="001527CF" w:rsidRDefault="0056151B" w:rsidP="001527CF">
      <w:pPr>
        <w:jc w:val="both"/>
        <w:rPr>
          <w:rFonts w:asciiTheme="majorHAnsi" w:hAnsiTheme="majorHAnsi"/>
          <w:sz w:val="24"/>
          <w:szCs w:val="24"/>
        </w:rPr>
      </w:pPr>
      <w:proofErr w:type="gramStart"/>
      <w:r w:rsidRPr="001527CF">
        <w:rPr>
          <w:rFonts w:asciiTheme="majorHAnsi" w:eastAsia="Times New Roman" w:hAnsiTheme="majorHAnsi"/>
          <w:b/>
          <w:bCs/>
          <w:color w:val="000000"/>
          <w:sz w:val="24"/>
          <w:szCs w:val="24"/>
          <w:shd w:val="clear" w:color="auto" w:fill="FFFFFF"/>
          <w:lang w:eastAsia="en-IN"/>
        </w:rPr>
        <w:t>Judging Criteria:</w:t>
      </w:r>
      <w:r w:rsidRPr="001527CF">
        <w:rPr>
          <w:rFonts w:asciiTheme="majorHAnsi" w:eastAsia="Times New Roman" w:hAnsiTheme="majorHAnsi"/>
          <w:color w:val="000000"/>
          <w:sz w:val="24"/>
          <w:szCs w:val="24"/>
          <w:shd w:val="clear" w:color="auto" w:fill="FFFFFF"/>
          <w:lang w:eastAsia="en-IN"/>
        </w:rPr>
        <w:t xml:space="preserve"> Theme, Choreography, Stage utilization, Synchronization, Quality of Vocals and Instrumental music, innovation, stage presence, overall performance as a team.</w:t>
      </w:r>
      <w:proofErr w:type="gramEnd"/>
    </w:p>
    <w:p w:rsidR="0056151B" w:rsidRPr="001527CF" w:rsidRDefault="0056151B" w:rsidP="001527CF">
      <w:pPr>
        <w:jc w:val="both"/>
        <w:rPr>
          <w:rFonts w:asciiTheme="majorHAnsi" w:hAnsiTheme="majorHAnsi"/>
          <w:b/>
          <w:sz w:val="24"/>
          <w:szCs w:val="24"/>
        </w:rPr>
      </w:pPr>
      <w:r w:rsidRPr="001527CF">
        <w:rPr>
          <w:rFonts w:asciiTheme="majorHAnsi" w:hAnsiTheme="majorHAnsi"/>
          <w:b/>
          <w:sz w:val="24"/>
          <w:szCs w:val="24"/>
        </w:rPr>
        <w:t>General Rules:</w:t>
      </w:r>
    </w:p>
    <w:p w:rsidR="0056151B" w:rsidRPr="001527CF" w:rsidRDefault="0056151B" w:rsidP="001527CF">
      <w:pPr>
        <w:jc w:val="both"/>
        <w:rPr>
          <w:rFonts w:asciiTheme="majorHAnsi" w:hAnsiTheme="majorHAnsi"/>
          <w:sz w:val="24"/>
          <w:szCs w:val="24"/>
        </w:rPr>
      </w:pPr>
      <w:r w:rsidRPr="001527CF">
        <w:rPr>
          <w:rFonts w:asciiTheme="majorHAnsi" w:hAnsiTheme="majorHAnsi"/>
          <w:sz w:val="24"/>
          <w:szCs w:val="24"/>
        </w:rPr>
        <w:t>1. Participants may use more than 1 song in their performance.</w:t>
      </w:r>
    </w:p>
    <w:p w:rsidR="0056151B" w:rsidRPr="001527CF" w:rsidRDefault="0056151B" w:rsidP="001527CF">
      <w:pPr>
        <w:jc w:val="both"/>
        <w:rPr>
          <w:rFonts w:asciiTheme="majorHAnsi" w:hAnsiTheme="majorHAnsi"/>
          <w:sz w:val="24"/>
          <w:szCs w:val="24"/>
        </w:rPr>
      </w:pPr>
      <w:r w:rsidRPr="001527CF">
        <w:rPr>
          <w:rFonts w:asciiTheme="majorHAnsi" w:hAnsiTheme="majorHAnsi"/>
          <w:sz w:val="24"/>
          <w:szCs w:val="24"/>
        </w:rPr>
        <w:t>2. Songs should have Hindi lyrics.</w:t>
      </w:r>
    </w:p>
    <w:p w:rsidR="0056151B" w:rsidRPr="001527CF" w:rsidRDefault="0056151B" w:rsidP="001527CF">
      <w:pPr>
        <w:jc w:val="both"/>
        <w:rPr>
          <w:rFonts w:asciiTheme="majorHAnsi" w:hAnsiTheme="majorHAnsi"/>
          <w:sz w:val="24"/>
          <w:szCs w:val="24"/>
        </w:rPr>
      </w:pPr>
      <w:r w:rsidRPr="001527CF">
        <w:rPr>
          <w:rFonts w:asciiTheme="majorHAnsi" w:hAnsiTheme="majorHAnsi"/>
          <w:sz w:val="24"/>
          <w:szCs w:val="24"/>
        </w:rPr>
        <w:t>3. Use of props is allowed. These have to be brought by the teams themselves but the organizers hold the discretion of allowing it on stage. Organizers are not responsible for any losses/damages to the props.</w:t>
      </w:r>
    </w:p>
    <w:p w:rsidR="0056151B" w:rsidRPr="001527CF" w:rsidRDefault="0056151B" w:rsidP="001527CF">
      <w:pPr>
        <w:jc w:val="both"/>
        <w:rPr>
          <w:rFonts w:asciiTheme="majorHAnsi" w:hAnsiTheme="majorHAnsi"/>
          <w:sz w:val="24"/>
          <w:szCs w:val="24"/>
        </w:rPr>
      </w:pPr>
      <w:r w:rsidRPr="001527CF">
        <w:rPr>
          <w:rFonts w:asciiTheme="majorHAnsi" w:hAnsiTheme="majorHAnsi"/>
          <w:sz w:val="24"/>
          <w:szCs w:val="24"/>
        </w:rPr>
        <w:t>4. Any kind of fluid, flame, heavy object or any material which has a possibility of tempering the stage is not allowed on stage.</w:t>
      </w:r>
    </w:p>
    <w:p w:rsidR="0056151B" w:rsidRPr="001527CF" w:rsidRDefault="0056151B" w:rsidP="001527CF">
      <w:pPr>
        <w:jc w:val="both"/>
        <w:rPr>
          <w:rFonts w:asciiTheme="majorHAnsi" w:hAnsiTheme="majorHAnsi"/>
          <w:sz w:val="24"/>
          <w:szCs w:val="24"/>
        </w:rPr>
      </w:pPr>
      <w:r w:rsidRPr="001527CF">
        <w:rPr>
          <w:rFonts w:asciiTheme="majorHAnsi" w:hAnsiTheme="majorHAnsi"/>
          <w:sz w:val="24"/>
          <w:szCs w:val="24"/>
        </w:rPr>
        <w:t xml:space="preserve">5. Time limit should be strictly followed. Participants will be penalized by judges for not doing so.  </w:t>
      </w:r>
    </w:p>
    <w:p w:rsidR="0056151B" w:rsidRPr="001527CF" w:rsidRDefault="0056151B" w:rsidP="001527CF">
      <w:pPr>
        <w:jc w:val="both"/>
        <w:rPr>
          <w:rFonts w:asciiTheme="majorHAnsi" w:hAnsiTheme="majorHAnsi"/>
          <w:sz w:val="24"/>
          <w:szCs w:val="24"/>
        </w:rPr>
      </w:pPr>
      <w:r w:rsidRPr="001527CF">
        <w:rPr>
          <w:rFonts w:asciiTheme="majorHAnsi" w:hAnsiTheme="majorHAnsi"/>
          <w:sz w:val="24"/>
          <w:szCs w:val="24"/>
        </w:rPr>
        <w:t>6. Team can bring a technician with them for arrangements.</w:t>
      </w:r>
    </w:p>
    <w:p w:rsidR="00253AE9" w:rsidRPr="001527CF" w:rsidRDefault="00253AE9" w:rsidP="001527CF">
      <w:pPr>
        <w:pStyle w:val="ListParagraph"/>
        <w:ind w:left="0"/>
        <w:jc w:val="both"/>
        <w:rPr>
          <w:rFonts w:asciiTheme="majorHAnsi" w:hAnsiTheme="majorHAnsi" w:cs="Liberation Serif"/>
        </w:rPr>
      </w:pPr>
    </w:p>
    <w:p w:rsidR="00253AE9" w:rsidRPr="001527CF" w:rsidRDefault="00253AE9" w:rsidP="001527CF">
      <w:pPr>
        <w:pStyle w:val="ListParagraph"/>
        <w:ind w:left="0"/>
        <w:jc w:val="both"/>
        <w:rPr>
          <w:rFonts w:asciiTheme="majorHAnsi" w:hAnsiTheme="majorHAnsi" w:cs="Liberation Serif"/>
        </w:rPr>
      </w:pPr>
    </w:p>
    <w:p w:rsidR="00253AE9" w:rsidRPr="001527CF" w:rsidRDefault="00253AE9" w:rsidP="001527CF">
      <w:pPr>
        <w:pStyle w:val="ListParagraph"/>
        <w:ind w:left="0"/>
        <w:jc w:val="both"/>
        <w:rPr>
          <w:rFonts w:asciiTheme="majorHAnsi" w:hAnsiTheme="majorHAnsi" w:cs="Liberation Serif"/>
        </w:rPr>
      </w:pPr>
    </w:p>
    <w:p w:rsidR="003C2095" w:rsidRPr="001527CF" w:rsidRDefault="00E26639" w:rsidP="001527CF">
      <w:pPr>
        <w:jc w:val="both"/>
        <w:rPr>
          <w:rFonts w:asciiTheme="majorHAnsi" w:hAnsiTheme="majorHAnsi"/>
          <w:b/>
          <w:sz w:val="24"/>
          <w:szCs w:val="24"/>
        </w:rPr>
      </w:pPr>
      <w:r w:rsidRPr="001527CF">
        <w:rPr>
          <w:rFonts w:asciiTheme="majorHAnsi" w:hAnsiTheme="majorHAnsi"/>
          <w:b/>
          <w:sz w:val="24"/>
          <w:szCs w:val="24"/>
        </w:rPr>
        <w:t>9.</w:t>
      </w:r>
      <w:r w:rsidR="003C2095" w:rsidRPr="001527CF">
        <w:rPr>
          <w:rFonts w:asciiTheme="majorHAnsi" w:hAnsiTheme="majorHAnsi"/>
          <w:b/>
          <w:sz w:val="24"/>
          <w:szCs w:val="24"/>
        </w:rPr>
        <w:t xml:space="preserve"> Skit </w:t>
      </w:r>
    </w:p>
    <w:p w:rsidR="003C2095" w:rsidRPr="001527CF" w:rsidRDefault="003C2095" w:rsidP="001527CF">
      <w:pPr>
        <w:jc w:val="both"/>
        <w:rPr>
          <w:rFonts w:asciiTheme="majorHAnsi" w:hAnsiTheme="majorHAnsi"/>
          <w:sz w:val="24"/>
          <w:szCs w:val="24"/>
        </w:rPr>
      </w:pPr>
      <w:r w:rsidRPr="001527CF">
        <w:rPr>
          <w:rFonts w:asciiTheme="majorHAnsi" w:hAnsiTheme="majorHAnsi"/>
          <w:b/>
          <w:sz w:val="24"/>
          <w:szCs w:val="24"/>
        </w:rPr>
        <w:t>Team Size:</w:t>
      </w:r>
      <w:r w:rsidRPr="001527CF">
        <w:rPr>
          <w:rFonts w:asciiTheme="majorHAnsi" w:hAnsiTheme="majorHAnsi"/>
          <w:sz w:val="24"/>
          <w:szCs w:val="24"/>
        </w:rPr>
        <w:t xml:space="preserve"> </w:t>
      </w:r>
      <w:proofErr w:type="spellStart"/>
      <w:r w:rsidRPr="001527CF">
        <w:rPr>
          <w:rFonts w:asciiTheme="majorHAnsi" w:hAnsiTheme="majorHAnsi"/>
          <w:sz w:val="24"/>
          <w:szCs w:val="24"/>
        </w:rPr>
        <w:t>Upto</w:t>
      </w:r>
      <w:proofErr w:type="spellEnd"/>
      <w:r w:rsidRPr="001527CF">
        <w:rPr>
          <w:rFonts w:asciiTheme="majorHAnsi" w:hAnsiTheme="majorHAnsi"/>
          <w:sz w:val="24"/>
          <w:szCs w:val="24"/>
        </w:rPr>
        <w:t xml:space="preserve"> 8 participants + 4 accompanists (max) </w:t>
      </w:r>
    </w:p>
    <w:p w:rsidR="003C2095" w:rsidRPr="001527CF" w:rsidRDefault="003C2095" w:rsidP="001527CF">
      <w:pPr>
        <w:jc w:val="both"/>
        <w:rPr>
          <w:rFonts w:asciiTheme="majorHAnsi" w:hAnsiTheme="majorHAnsi"/>
          <w:sz w:val="24"/>
          <w:szCs w:val="24"/>
        </w:rPr>
      </w:pPr>
      <w:r w:rsidRPr="001527CF">
        <w:rPr>
          <w:rFonts w:asciiTheme="majorHAnsi" w:hAnsiTheme="majorHAnsi"/>
          <w:b/>
          <w:sz w:val="24"/>
          <w:szCs w:val="24"/>
        </w:rPr>
        <w:t>Time limit:</w:t>
      </w:r>
      <w:r w:rsidRPr="001527CF">
        <w:rPr>
          <w:rFonts w:asciiTheme="majorHAnsi" w:hAnsiTheme="majorHAnsi"/>
          <w:sz w:val="24"/>
          <w:szCs w:val="24"/>
        </w:rPr>
        <w:t xml:space="preserve"> 12-16 minutes (includes setup and clearance time) </w:t>
      </w:r>
    </w:p>
    <w:p w:rsidR="003C2095" w:rsidRPr="001527CF" w:rsidRDefault="003C2095" w:rsidP="001527CF">
      <w:pPr>
        <w:jc w:val="both"/>
        <w:rPr>
          <w:rFonts w:asciiTheme="majorHAnsi" w:hAnsiTheme="majorHAnsi"/>
          <w:sz w:val="24"/>
          <w:szCs w:val="24"/>
        </w:rPr>
      </w:pPr>
      <w:r w:rsidRPr="001527CF">
        <w:rPr>
          <w:rFonts w:asciiTheme="majorHAnsi" w:hAnsiTheme="majorHAnsi"/>
          <w:sz w:val="24"/>
          <w:szCs w:val="24"/>
        </w:rPr>
        <w:t xml:space="preserve">1. Each presentation should have a title and a theme. </w:t>
      </w:r>
    </w:p>
    <w:p w:rsidR="003C2095" w:rsidRPr="001527CF" w:rsidRDefault="003C2095" w:rsidP="001527CF">
      <w:pPr>
        <w:jc w:val="both"/>
        <w:rPr>
          <w:rFonts w:asciiTheme="majorHAnsi" w:hAnsiTheme="majorHAnsi"/>
          <w:sz w:val="24"/>
          <w:szCs w:val="24"/>
        </w:rPr>
      </w:pPr>
      <w:r w:rsidRPr="001527CF">
        <w:rPr>
          <w:rFonts w:asciiTheme="majorHAnsi" w:hAnsiTheme="majorHAnsi"/>
          <w:sz w:val="24"/>
          <w:szCs w:val="24"/>
        </w:rPr>
        <w:t xml:space="preserve">2. Medium of performing the Skit should be Hindi. </w:t>
      </w:r>
    </w:p>
    <w:p w:rsidR="003C2095" w:rsidRPr="001527CF" w:rsidRDefault="003C2095" w:rsidP="001527CF">
      <w:pPr>
        <w:jc w:val="both"/>
        <w:rPr>
          <w:rFonts w:asciiTheme="majorHAnsi" w:hAnsiTheme="majorHAnsi"/>
          <w:sz w:val="24"/>
          <w:szCs w:val="24"/>
        </w:rPr>
      </w:pPr>
      <w:r w:rsidRPr="001527CF">
        <w:rPr>
          <w:rFonts w:asciiTheme="majorHAnsi" w:hAnsiTheme="majorHAnsi"/>
          <w:sz w:val="24"/>
          <w:szCs w:val="24"/>
        </w:rPr>
        <w:t xml:space="preserve">3. The Skit can involve multiple scenes and blackouts. </w:t>
      </w:r>
    </w:p>
    <w:p w:rsidR="003C2095" w:rsidRPr="001527CF" w:rsidRDefault="003C2095" w:rsidP="001527CF">
      <w:pPr>
        <w:jc w:val="both"/>
        <w:rPr>
          <w:rFonts w:asciiTheme="majorHAnsi" w:hAnsiTheme="majorHAnsi"/>
          <w:sz w:val="24"/>
          <w:szCs w:val="24"/>
        </w:rPr>
      </w:pPr>
      <w:r w:rsidRPr="001527CF">
        <w:rPr>
          <w:rFonts w:asciiTheme="majorHAnsi" w:hAnsiTheme="majorHAnsi"/>
          <w:sz w:val="24"/>
          <w:szCs w:val="24"/>
        </w:rPr>
        <w:t xml:space="preserve">4. Backstage voice </w:t>
      </w:r>
      <w:proofErr w:type="spellStart"/>
      <w:r w:rsidRPr="001527CF">
        <w:rPr>
          <w:rFonts w:asciiTheme="majorHAnsi" w:hAnsiTheme="majorHAnsi"/>
          <w:sz w:val="24"/>
          <w:szCs w:val="24"/>
        </w:rPr>
        <w:t>overs</w:t>
      </w:r>
      <w:proofErr w:type="spellEnd"/>
      <w:r w:rsidRPr="001527CF">
        <w:rPr>
          <w:rFonts w:asciiTheme="majorHAnsi" w:hAnsiTheme="majorHAnsi"/>
          <w:sz w:val="24"/>
          <w:szCs w:val="24"/>
        </w:rPr>
        <w:t xml:space="preserve"> or sounds or narration are allowed during the Performance. </w:t>
      </w:r>
    </w:p>
    <w:p w:rsidR="003C2095" w:rsidRPr="001527CF" w:rsidRDefault="003C2095" w:rsidP="001527CF">
      <w:pPr>
        <w:jc w:val="both"/>
        <w:rPr>
          <w:rFonts w:asciiTheme="majorHAnsi" w:hAnsiTheme="majorHAnsi"/>
          <w:sz w:val="24"/>
          <w:szCs w:val="24"/>
        </w:rPr>
      </w:pPr>
      <w:r w:rsidRPr="001527CF">
        <w:rPr>
          <w:rFonts w:asciiTheme="majorHAnsi" w:hAnsiTheme="majorHAnsi"/>
          <w:sz w:val="24"/>
          <w:szCs w:val="24"/>
        </w:rPr>
        <w:t xml:space="preserve">5. Background or Pre-recorded music is allowed. </w:t>
      </w:r>
    </w:p>
    <w:p w:rsidR="003C2095" w:rsidRPr="001527CF" w:rsidRDefault="003C2095" w:rsidP="001527CF">
      <w:pPr>
        <w:jc w:val="both"/>
        <w:rPr>
          <w:rFonts w:asciiTheme="majorHAnsi" w:hAnsiTheme="majorHAnsi"/>
          <w:sz w:val="24"/>
          <w:szCs w:val="24"/>
        </w:rPr>
      </w:pPr>
      <w:r w:rsidRPr="001527CF">
        <w:rPr>
          <w:rFonts w:asciiTheme="majorHAnsi" w:hAnsiTheme="majorHAnsi"/>
          <w:sz w:val="24"/>
          <w:szCs w:val="24"/>
        </w:rPr>
        <w:t xml:space="preserve">Production material provided: 1 table, 2 chairs. </w:t>
      </w:r>
    </w:p>
    <w:p w:rsidR="003C2095" w:rsidRPr="001527CF" w:rsidRDefault="003C2095" w:rsidP="001527CF">
      <w:pPr>
        <w:jc w:val="both"/>
        <w:rPr>
          <w:rFonts w:asciiTheme="majorHAnsi" w:hAnsiTheme="majorHAnsi"/>
          <w:sz w:val="24"/>
          <w:szCs w:val="24"/>
        </w:rPr>
      </w:pPr>
      <w:r w:rsidRPr="001527CF">
        <w:rPr>
          <w:rFonts w:asciiTheme="majorHAnsi" w:hAnsiTheme="majorHAnsi"/>
          <w:sz w:val="24"/>
          <w:szCs w:val="24"/>
        </w:rPr>
        <w:t xml:space="preserve">Any other production material has to be brought by the teams but the Organizers reserve the right to allow its use on the stage. </w:t>
      </w:r>
    </w:p>
    <w:p w:rsidR="0056151B" w:rsidRPr="001527CF" w:rsidRDefault="003C2095" w:rsidP="001527CF">
      <w:pPr>
        <w:jc w:val="both"/>
        <w:rPr>
          <w:rFonts w:asciiTheme="majorHAnsi" w:hAnsiTheme="majorHAnsi"/>
          <w:sz w:val="24"/>
          <w:szCs w:val="24"/>
        </w:rPr>
      </w:pPr>
      <w:proofErr w:type="gramStart"/>
      <w:r w:rsidRPr="001527CF">
        <w:rPr>
          <w:rFonts w:asciiTheme="majorHAnsi" w:hAnsiTheme="majorHAnsi"/>
          <w:b/>
          <w:sz w:val="24"/>
          <w:szCs w:val="24"/>
        </w:rPr>
        <w:t>Judging Criteria:</w:t>
      </w:r>
      <w:r w:rsidRPr="001527CF">
        <w:rPr>
          <w:rFonts w:asciiTheme="majorHAnsi" w:hAnsiTheme="majorHAnsi"/>
          <w:sz w:val="24"/>
          <w:szCs w:val="24"/>
        </w:rPr>
        <w:t xml:space="preserve"> Presentation of the theme, Group co-ordination, Dialogue Delivery and Overall impact, Acting, Make-up and Costumes according to the Act.</w:t>
      </w:r>
      <w:proofErr w:type="gramEnd"/>
    </w:p>
    <w:p w:rsidR="00215C66" w:rsidRPr="001527CF" w:rsidRDefault="00215C66" w:rsidP="001527CF">
      <w:pPr>
        <w:jc w:val="both"/>
        <w:rPr>
          <w:rFonts w:asciiTheme="majorHAnsi" w:hAnsiTheme="majorHAnsi"/>
          <w:sz w:val="24"/>
          <w:szCs w:val="24"/>
          <w:shd w:val="clear" w:color="auto" w:fill="FFFFFF"/>
        </w:rPr>
      </w:pPr>
    </w:p>
    <w:p w:rsidR="00215C66" w:rsidRPr="001527CF" w:rsidRDefault="00215C66" w:rsidP="001527CF">
      <w:pPr>
        <w:jc w:val="both"/>
        <w:rPr>
          <w:rFonts w:asciiTheme="majorHAnsi" w:hAnsiTheme="majorHAnsi"/>
          <w:sz w:val="24"/>
          <w:szCs w:val="24"/>
          <w:shd w:val="clear" w:color="auto" w:fill="FFFFFF"/>
        </w:rPr>
      </w:pPr>
    </w:p>
    <w:p w:rsidR="00215C66" w:rsidRPr="001527CF" w:rsidRDefault="00215C66" w:rsidP="001527CF">
      <w:pPr>
        <w:jc w:val="both"/>
        <w:rPr>
          <w:rFonts w:asciiTheme="majorHAnsi" w:hAnsiTheme="majorHAnsi"/>
          <w:sz w:val="24"/>
          <w:szCs w:val="24"/>
          <w:shd w:val="clear" w:color="auto" w:fill="FFFFFF"/>
        </w:rPr>
      </w:pPr>
    </w:p>
    <w:p w:rsidR="00215C66" w:rsidRPr="001527CF" w:rsidRDefault="00215C66" w:rsidP="001527CF">
      <w:pPr>
        <w:jc w:val="both"/>
        <w:rPr>
          <w:rFonts w:asciiTheme="majorHAnsi" w:hAnsiTheme="majorHAnsi"/>
          <w:sz w:val="24"/>
          <w:szCs w:val="24"/>
          <w:shd w:val="clear" w:color="auto" w:fill="FFFFFF"/>
        </w:rPr>
      </w:pPr>
    </w:p>
    <w:p w:rsidR="00215C66" w:rsidRPr="001527CF" w:rsidRDefault="00215C66" w:rsidP="001527CF">
      <w:pPr>
        <w:jc w:val="both"/>
        <w:rPr>
          <w:rFonts w:asciiTheme="majorHAnsi" w:hAnsiTheme="majorHAnsi"/>
          <w:sz w:val="24"/>
          <w:szCs w:val="24"/>
          <w:shd w:val="clear" w:color="auto" w:fill="FFFFFF"/>
        </w:rPr>
      </w:pPr>
    </w:p>
    <w:p w:rsidR="00215C66" w:rsidRPr="001527CF" w:rsidRDefault="00215C66" w:rsidP="001527CF">
      <w:pPr>
        <w:jc w:val="both"/>
        <w:rPr>
          <w:rFonts w:asciiTheme="majorHAnsi" w:hAnsiTheme="majorHAnsi"/>
          <w:sz w:val="24"/>
          <w:szCs w:val="24"/>
          <w:shd w:val="clear" w:color="auto" w:fill="FFFFFF"/>
        </w:rPr>
      </w:pPr>
    </w:p>
    <w:p w:rsidR="00215C66" w:rsidRPr="001527CF" w:rsidRDefault="00215C66" w:rsidP="001527CF">
      <w:pPr>
        <w:jc w:val="both"/>
        <w:rPr>
          <w:rFonts w:asciiTheme="majorHAnsi" w:hAnsiTheme="majorHAnsi"/>
          <w:sz w:val="24"/>
          <w:szCs w:val="24"/>
          <w:shd w:val="clear" w:color="auto" w:fill="FFFFFF"/>
        </w:rPr>
      </w:pPr>
    </w:p>
    <w:p w:rsidR="00215C66" w:rsidRPr="001527CF" w:rsidRDefault="00215C66" w:rsidP="001527CF">
      <w:pPr>
        <w:jc w:val="both"/>
        <w:rPr>
          <w:rFonts w:asciiTheme="majorHAnsi" w:hAnsiTheme="majorHAnsi"/>
          <w:sz w:val="24"/>
          <w:szCs w:val="24"/>
          <w:shd w:val="clear" w:color="auto" w:fill="FFFFFF"/>
        </w:rPr>
      </w:pPr>
    </w:p>
    <w:p w:rsidR="00215C66" w:rsidRPr="001527CF" w:rsidRDefault="00CC1844" w:rsidP="001527CF">
      <w:pPr>
        <w:jc w:val="both"/>
        <w:rPr>
          <w:rFonts w:asciiTheme="majorHAnsi" w:hAnsiTheme="majorHAnsi"/>
          <w:b/>
          <w:sz w:val="24"/>
          <w:szCs w:val="24"/>
        </w:rPr>
      </w:pPr>
      <w:r w:rsidRPr="001527CF">
        <w:rPr>
          <w:rFonts w:asciiTheme="majorHAnsi" w:hAnsiTheme="majorHAnsi"/>
          <w:b/>
          <w:sz w:val="24"/>
          <w:szCs w:val="24"/>
          <w:shd w:val="clear" w:color="auto" w:fill="FFFFFF"/>
        </w:rPr>
        <w:t xml:space="preserve">10. </w:t>
      </w:r>
      <w:r w:rsidR="00215C66" w:rsidRPr="001527CF">
        <w:rPr>
          <w:rFonts w:asciiTheme="majorHAnsi" w:hAnsiTheme="majorHAnsi"/>
          <w:b/>
          <w:sz w:val="24"/>
          <w:szCs w:val="24"/>
          <w:shd w:val="clear" w:color="auto" w:fill="FFFFFF"/>
        </w:rPr>
        <w:t>M</w:t>
      </w:r>
      <w:r w:rsidRPr="001527CF">
        <w:rPr>
          <w:rFonts w:asciiTheme="majorHAnsi" w:hAnsiTheme="majorHAnsi"/>
          <w:b/>
          <w:sz w:val="24"/>
          <w:szCs w:val="24"/>
          <w:shd w:val="clear" w:color="auto" w:fill="FFFFFF"/>
        </w:rPr>
        <w:t>ime</w:t>
      </w:r>
    </w:p>
    <w:p w:rsidR="00215C66" w:rsidRPr="001527CF" w:rsidRDefault="00215C66" w:rsidP="001527CF">
      <w:pPr>
        <w:jc w:val="both"/>
        <w:rPr>
          <w:rFonts w:asciiTheme="majorHAnsi" w:hAnsiTheme="majorHAnsi"/>
          <w:sz w:val="24"/>
          <w:szCs w:val="24"/>
        </w:rPr>
      </w:pPr>
      <w:r w:rsidRPr="001527CF">
        <w:rPr>
          <w:rFonts w:asciiTheme="majorHAnsi" w:hAnsiTheme="majorHAnsi"/>
          <w:b/>
          <w:sz w:val="24"/>
          <w:szCs w:val="24"/>
          <w:shd w:val="clear" w:color="auto" w:fill="FFFFFF"/>
        </w:rPr>
        <w:t>Team Size:</w:t>
      </w:r>
      <w:r w:rsidRPr="001527CF">
        <w:rPr>
          <w:rFonts w:asciiTheme="majorHAnsi" w:hAnsiTheme="majorHAnsi"/>
          <w:sz w:val="24"/>
          <w:szCs w:val="24"/>
          <w:shd w:val="clear" w:color="auto" w:fill="FFFFFF"/>
        </w:rPr>
        <w:t xml:space="preserve"> </w:t>
      </w:r>
      <w:proofErr w:type="spellStart"/>
      <w:r w:rsidRPr="001527CF">
        <w:rPr>
          <w:rFonts w:asciiTheme="majorHAnsi" w:hAnsiTheme="majorHAnsi"/>
          <w:sz w:val="24"/>
          <w:szCs w:val="24"/>
          <w:shd w:val="clear" w:color="auto" w:fill="FFFFFF"/>
        </w:rPr>
        <w:t>Upto</w:t>
      </w:r>
      <w:proofErr w:type="spellEnd"/>
      <w:r w:rsidRPr="001527CF">
        <w:rPr>
          <w:rFonts w:asciiTheme="majorHAnsi" w:hAnsiTheme="majorHAnsi"/>
          <w:sz w:val="24"/>
          <w:szCs w:val="24"/>
          <w:shd w:val="clear" w:color="auto" w:fill="FFFFFF"/>
        </w:rPr>
        <w:t xml:space="preserve"> 8 participants + 4 accompanists (max)</w:t>
      </w:r>
    </w:p>
    <w:p w:rsidR="00215C66" w:rsidRPr="001527CF" w:rsidRDefault="00215C66" w:rsidP="001527CF">
      <w:pPr>
        <w:jc w:val="both"/>
        <w:rPr>
          <w:rFonts w:asciiTheme="majorHAnsi" w:hAnsiTheme="majorHAnsi"/>
          <w:sz w:val="24"/>
          <w:szCs w:val="24"/>
        </w:rPr>
      </w:pPr>
      <w:r w:rsidRPr="001527CF">
        <w:rPr>
          <w:rFonts w:asciiTheme="majorHAnsi" w:hAnsiTheme="majorHAnsi"/>
          <w:b/>
          <w:sz w:val="24"/>
          <w:szCs w:val="24"/>
        </w:rPr>
        <w:lastRenderedPageBreak/>
        <w:t>Time limit:</w:t>
      </w:r>
      <w:r w:rsidRPr="001527CF">
        <w:rPr>
          <w:rFonts w:asciiTheme="majorHAnsi" w:hAnsiTheme="majorHAnsi"/>
          <w:sz w:val="24"/>
          <w:szCs w:val="24"/>
        </w:rPr>
        <w:t xml:space="preserve"> 12-16 minutes (includes setup and clearance time)</w:t>
      </w:r>
    </w:p>
    <w:p w:rsidR="00215C66" w:rsidRPr="001527CF" w:rsidRDefault="00215C66" w:rsidP="001527CF">
      <w:pPr>
        <w:jc w:val="both"/>
        <w:rPr>
          <w:rFonts w:asciiTheme="majorHAnsi" w:hAnsiTheme="majorHAnsi"/>
          <w:sz w:val="24"/>
          <w:szCs w:val="24"/>
        </w:rPr>
      </w:pPr>
      <w:r w:rsidRPr="001527CF">
        <w:rPr>
          <w:rFonts w:asciiTheme="majorHAnsi" w:hAnsiTheme="majorHAnsi"/>
          <w:sz w:val="24"/>
          <w:szCs w:val="24"/>
        </w:rPr>
        <w:t xml:space="preserve">1. Each presentation should have a title and a theme. </w:t>
      </w:r>
    </w:p>
    <w:p w:rsidR="00215C66" w:rsidRPr="001527CF" w:rsidRDefault="00215C66" w:rsidP="001527CF">
      <w:pPr>
        <w:jc w:val="both"/>
        <w:rPr>
          <w:rFonts w:asciiTheme="majorHAnsi" w:hAnsiTheme="majorHAnsi"/>
          <w:sz w:val="24"/>
          <w:szCs w:val="24"/>
        </w:rPr>
      </w:pPr>
      <w:r w:rsidRPr="001527CF">
        <w:rPr>
          <w:rFonts w:asciiTheme="majorHAnsi" w:hAnsiTheme="majorHAnsi"/>
          <w:sz w:val="24"/>
          <w:szCs w:val="24"/>
        </w:rPr>
        <w:t xml:space="preserve">2. Medium of performing the Skit should be Hindi. </w:t>
      </w:r>
    </w:p>
    <w:p w:rsidR="00215C66" w:rsidRPr="001527CF" w:rsidRDefault="00215C66" w:rsidP="001527CF">
      <w:pPr>
        <w:jc w:val="both"/>
        <w:rPr>
          <w:rFonts w:asciiTheme="majorHAnsi" w:hAnsiTheme="majorHAnsi"/>
          <w:sz w:val="24"/>
          <w:szCs w:val="24"/>
        </w:rPr>
      </w:pPr>
      <w:r w:rsidRPr="001527CF">
        <w:rPr>
          <w:rFonts w:asciiTheme="majorHAnsi" w:hAnsiTheme="majorHAnsi"/>
          <w:sz w:val="24"/>
          <w:szCs w:val="24"/>
        </w:rPr>
        <w:t>3. The Skit can involve multiple scenes and blackouts.</w:t>
      </w:r>
    </w:p>
    <w:p w:rsidR="00215C66" w:rsidRPr="001527CF" w:rsidRDefault="00215C66" w:rsidP="001527CF">
      <w:pPr>
        <w:jc w:val="both"/>
        <w:rPr>
          <w:rFonts w:asciiTheme="majorHAnsi" w:hAnsiTheme="majorHAnsi"/>
          <w:sz w:val="24"/>
          <w:szCs w:val="24"/>
        </w:rPr>
      </w:pPr>
      <w:r w:rsidRPr="001527CF">
        <w:rPr>
          <w:rFonts w:asciiTheme="majorHAnsi" w:hAnsiTheme="majorHAnsi"/>
          <w:sz w:val="24"/>
          <w:szCs w:val="24"/>
        </w:rPr>
        <w:t xml:space="preserve">4. Backstage voice </w:t>
      </w:r>
      <w:proofErr w:type="spellStart"/>
      <w:r w:rsidRPr="001527CF">
        <w:rPr>
          <w:rFonts w:asciiTheme="majorHAnsi" w:hAnsiTheme="majorHAnsi"/>
          <w:sz w:val="24"/>
          <w:szCs w:val="24"/>
        </w:rPr>
        <w:t>overs</w:t>
      </w:r>
      <w:proofErr w:type="spellEnd"/>
      <w:r w:rsidRPr="001527CF">
        <w:rPr>
          <w:rFonts w:asciiTheme="majorHAnsi" w:hAnsiTheme="majorHAnsi"/>
          <w:sz w:val="24"/>
          <w:szCs w:val="24"/>
        </w:rPr>
        <w:t xml:space="preserve"> or sounds or narration are allowed during the Performance.</w:t>
      </w:r>
    </w:p>
    <w:p w:rsidR="00215C66" w:rsidRPr="001527CF" w:rsidRDefault="00215C66" w:rsidP="001527CF">
      <w:pPr>
        <w:jc w:val="both"/>
        <w:rPr>
          <w:rFonts w:asciiTheme="majorHAnsi" w:hAnsiTheme="majorHAnsi"/>
          <w:sz w:val="24"/>
          <w:szCs w:val="24"/>
        </w:rPr>
      </w:pPr>
      <w:r w:rsidRPr="001527CF">
        <w:rPr>
          <w:rFonts w:asciiTheme="majorHAnsi" w:hAnsiTheme="majorHAnsi"/>
          <w:sz w:val="24"/>
          <w:szCs w:val="24"/>
        </w:rPr>
        <w:t>5. Background or Pre-recorded music is allowed.</w:t>
      </w:r>
    </w:p>
    <w:p w:rsidR="00215C66" w:rsidRPr="001527CF" w:rsidRDefault="00215C66" w:rsidP="001527CF">
      <w:pPr>
        <w:jc w:val="both"/>
        <w:rPr>
          <w:rFonts w:asciiTheme="majorHAnsi" w:hAnsiTheme="majorHAnsi"/>
          <w:sz w:val="24"/>
          <w:szCs w:val="24"/>
        </w:rPr>
      </w:pPr>
      <w:r w:rsidRPr="001527CF">
        <w:rPr>
          <w:rFonts w:asciiTheme="majorHAnsi" w:hAnsiTheme="majorHAnsi"/>
          <w:sz w:val="24"/>
          <w:szCs w:val="24"/>
        </w:rPr>
        <w:t>Production material provided: 1 table, 2 chairs.</w:t>
      </w:r>
    </w:p>
    <w:p w:rsidR="00215C66" w:rsidRPr="001527CF" w:rsidRDefault="00215C66" w:rsidP="001527CF">
      <w:pPr>
        <w:jc w:val="both"/>
        <w:rPr>
          <w:rFonts w:asciiTheme="majorHAnsi" w:hAnsiTheme="majorHAnsi"/>
          <w:sz w:val="24"/>
          <w:szCs w:val="24"/>
          <w:shd w:val="clear" w:color="auto" w:fill="FFFFFF"/>
        </w:rPr>
      </w:pPr>
      <w:r w:rsidRPr="001527CF">
        <w:rPr>
          <w:rFonts w:asciiTheme="majorHAnsi" w:hAnsiTheme="majorHAnsi"/>
          <w:sz w:val="24"/>
          <w:szCs w:val="24"/>
        </w:rPr>
        <w:t>Any other production material has to be brought by the teams but the Organizers reserve the right to allow its use on the stage.</w:t>
      </w:r>
    </w:p>
    <w:p w:rsidR="00215C66" w:rsidRPr="001527CF" w:rsidRDefault="00215C66" w:rsidP="001527CF">
      <w:pPr>
        <w:jc w:val="both"/>
        <w:rPr>
          <w:rFonts w:asciiTheme="majorHAnsi" w:hAnsiTheme="majorHAnsi"/>
          <w:sz w:val="24"/>
          <w:szCs w:val="24"/>
          <w:shd w:val="clear" w:color="auto" w:fill="FFFFFF"/>
        </w:rPr>
      </w:pPr>
      <w:proofErr w:type="gramStart"/>
      <w:r w:rsidRPr="001527CF">
        <w:rPr>
          <w:rFonts w:asciiTheme="majorHAnsi" w:hAnsiTheme="majorHAnsi"/>
          <w:b/>
          <w:sz w:val="24"/>
          <w:szCs w:val="24"/>
          <w:shd w:val="clear" w:color="auto" w:fill="FFFFFF"/>
        </w:rPr>
        <w:t>Judging Criteria:</w:t>
      </w:r>
      <w:r w:rsidRPr="001527CF">
        <w:rPr>
          <w:rFonts w:asciiTheme="majorHAnsi" w:hAnsiTheme="majorHAnsi"/>
          <w:sz w:val="24"/>
          <w:szCs w:val="24"/>
          <w:shd w:val="clear" w:color="auto" w:fill="FFFFFF"/>
        </w:rPr>
        <w:t xml:space="preserve"> Presentation of the theme, Group co-ordination, Dialogue Delivery and Overall impact, Acting, Make-up and Costumes according to the Act.</w:t>
      </w:r>
      <w:proofErr w:type="gramEnd"/>
    </w:p>
    <w:p w:rsidR="00530D72" w:rsidRPr="001527CF" w:rsidRDefault="00530D72" w:rsidP="001527CF">
      <w:pPr>
        <w:jc w:val="both"/>
        <w:rPr>
          <w:rFonts w:asciiTheme="majorHAnsi" w:hAnsiTheme="majorHAnsi"/>
          <w:sz w:val="24"/>
          <w:szCs w:val="24"/>
          <w:shd w:val="clear" w:color="auto" w:fill="FFFFFF"/>
        </w:rPr>
      </w:pPr>
    </w:p>
    <w:p w:rsidR="005D6B95" w:rsidRPr="001527CF" w:rsidRDefault="005D6B95" w:rsidP="001527CF">
      <w:pPr>
        <w:jc w:val="both"/>
        <w:rPr>
          <w:rFonts w:asciiTheme="majorHAnsi" w:hAnsiTheme="majorHAnsi"/>
          <w:sz w:val="24"/>
          <w:szCs w:val="24"/>
          <w:shd w:val="clear" w:color="auto" w:fill="FFFFFF"/>
        </w:rPr>
      </w:pPr>
    </w:p>
    <w:p w:rsidR="005D6B95" w:rsidRPr="001527CF" w:rsidRDefault="005D6B95" w:rsidP="001527CF">
      <w:pPr>
        <w:jc w:val="both"/>
        <w:rPr>
          <w:rFonts w:asciiTheme="majorHAnsi" w:hAnsiTheme="majorHAnsi"/>
          <w:b/>
          <w:sz w:val="24"/>
          <w:szCs w:val="24"/>
        </w:rPr>
      </w:pPr>
    </w:p>
    <w:p w:rsidR="005D6B95" w:rsidRPr="001527CF" w:rsidRDefault="005D6B95" w:rsidP="001527CF">
      <w:pPr>
        <w:jc w:val="both"/>
        <w:rPr>
          <w:rFonts w:asciiTheme="majorHAnsi" w:hAnsiTheme="majorHAnsi"/>
          <w:b/>
          <w:sz w:val="24"/>
          <w:szCs w:val="24"/>
        </w:rPr>
      </w:pPr>
    </w:p>
    <w:p w:rsidR="005D6B95" w:rsidRPr="001527CF" w:rsidRDefault="005D6B95" w:rsidP="001527CF">
      <w:pPr>
        <w:jc w:val="both"/>
        <w:rPr>
          <w:rFonts w:asciiTheme="majorHAnsi" w:hAnsiTheme="majorHAnsi"/>
          <w:b/>
          <w:sz w:val="24"/>
          <w:szCs w:val="24"/>
        </w:rPr>
      </w:pPr>
    </w:p>
    <w:p w:rsidR="005D6B95" w:rsidRPr="001527CF" w:rsidRDefault="005D6B95" w:rsidP="001527CF">
      <w:pPr>
        <w:jc w:val="both"/>
        <w:rPr>
          <w:rFonts w:asciiTheme="majorHAnsi" w:hAnsiTheme="majorHAnsi"/>
          <w:b/>
          <w:sz w:val="24"/>
          <w:szCs w:val="24"/>
        </w:rPr>
      </w:pPr>
    </w:p>
    <w:p w:rsidR="005D6B95" w:rsidRPr="001527CF" w:rsidRDefault="005D6B95" w:rsidP="001527CF">
      <w:pPr>
        <w:jc w:val="both"/>
        <w:rPr>
          <w:rFonts w:asciiTheme="majorHAnsi" w:hAnsiTheme="majorHAnsi"/>
          <w:b/>
          <w:sz w:val="24"/>
          <w:szCs w:val="24"/>
        </w:rPr>
      </w:pPr>
    </w:p>
    <w:p w:rsidR="00E04CD7" w:rsidRPr="001527CF" w:rsidRDefault="00E04CD7" w:rsidP="001527CF">
      <w:pPr>
        <w:jc w:val="both"/>
        <w:rPr>
          <w:rFonts w:asciiTheme="majorHAnsi" w:hAnsiTheme="majorHAnsi"/>
          <w:b/>
          <w:sz w:val="24"/>
          <w:szCs w:val="24"/>
        </w:rPr>
      </w:pPr>
      <w:r w:rsidRPr="001527CF">
        <w:rPr>
          <w:rFonts w:asciiTheme="majorHAnsi" w:hAnsiTheme="majorHAnsi"/>
          <w:b/>
          <w:sz w:val="24"/>
          <w:szCs w:val="24"/>
        </w:rPr>
        <w:t>11. Light Indian Vocal</w:t>
      </w:r>
    </w:p>
    <w:p w:rsidR="00E04CD7" w:rsidRPr="001527CF" w:rsidRDefault="00E04CD7" w:rsidP="001527CF">
      <w:pPr>
        <w:jc w:val="both"/>
        <w:rPr>
          <w:rFonts w:asciiTheme="majorHAnsi" w:hAnsiTheme="majorHAnsi"/>
          <w:b/>
          <w:bCs/>
          <w:sz w:val="24"/>
          <w:szCs w:val="24"/>
        </w:rPr>
      </w:pPr>
      <w:r w:rsidRPr="001527CF">
        <w:rPr>
          <w:rFonts w:asciiTheme="majorHAnsi" w:hAnsiTheme="majorHAnsi"/>
          <w:b/>
          <w:bCs/>
          <w:sz w:val="24"/>
          <w:szCs w:val="24"/>
        </w:rPr>
        <w:t xml:space="preserve">Team Size: </w:t>
      </w:r>
      <w:r w:rsidRPr="001527CF">
        <w:rPr>
          <w:rFonts w:asciiTheme="majorHAnsi" w:hAnsiTheme="majorHAnsi"/>
          <w:bCs/>
          <w:sz w:val="24"/>
          <w:szCs w:val="24"/>
        </w:rPr>
        <w:t xml:space="preserve">1 </w:t>
      </w:r>
      <w:proofErr w:type="gramStart"/>
      <w:r w:rsidRPr="001527CF">
        <w:rPr>
          <w:rFonts w:asciiTheme="majorHAnsi" w:hAnsiTheme="majorHAnsi"/>
          <w:bCs/>
          <w:sz w:val="24"/>
          <w:szCs w:val="24"/>
        </w:rPr>
        <w:t>participants</w:t>
      </w:r>
      <w:proofErr w:type="gramEnd"/>
      <w:r w:rsidRPr="001527CF">
        <w:rPr>
          <w:rFonts w:asciiTheme="majorHAnsi" w:hAnsiTheme="majorHAnsi"/>
          <w:bCs/>
          <w:sz w:val="24"/>
          <w:szCs w:val="24"/>
        </w:rPr>
        <w:t xml:space="preserve"> from each University/College + </w:t>
      </w:r>
      <w:r w:rsidRPr="001527CF">
        <w:rPr>
          <w:rFonts w:asciiTheme="majorHAnsi" w:hAnsiTheme="majorHAnsi"/>
          <w:sz w:val="24"/>
          <w:szCs w:val="24"/>
        </w:rPr>
        <w:t>5 accompanists (max)</w:t>
      </w:r>
    </w:p>
    <w:p w:rsidR="00E04CD7" w:rsidRPr="001527CF" w:rsidRDefault="00E04CD7" w:rsidP="001527CF">
      <w:pPr>
        <w:jc w:val="both"/>
        <w:rPr>
          <w:rFonts w:asciiTheme="majorHAnsi" w:hAnsiTheme="majorHAnsi"/>
          <w:b/>
          <w:bCs/>
          <w:sz w:val="24"/>
          <w:szCs w:val="24"/>
        </w:rPr>
      </w:pPr>
      <w:r w:rsidRPr="001527CF">
        <w:rPr>
          <w:rFonts w:asciiTheme="majorHAnsi" w:hAnsiTheme="majorHAnsi"/>
          <w:b/>
          <w:bCs/>
          <w:sz w:val="24"/>
          <w:szCs w:val="24"/>
        </w:rPr>
        <w:t xml:space="preserve">Dress Code: </w:t>
      </w:r>
      <w:r w:rsidRPr="001527CF">
        <w:rPr>
          <w:rFonts w:asciiTheme="majorHAnsi" w:hAnsiTheme="majorHAnsi"/>
          <w:sz w:val="24"/>
          <w:szCs w:val="24"/>
        </w:rPr>
        <w:t>Contestants are asked to wear appropriate attire to the competition.</w:t>
      </w:r>
    </w:p>
    <w:p w:rsidR="00E04CD7" w:rsidRPr="001527CF" w:rsidRDefault="00E04CD7" w:rsidP="001527CF">
      <w:pPr>
        <w:jc w:val="both"/>
        <w:rPr>
          <w:rFonts w:asciiTheme="majorHAnsi" w:hAnsiTheme="majorHAnsi"/>
          <w:b/>
          <w:bCs/>
          <w:sz w:val="24"/>
          <w:szCs w:val="24"/>
        </w:rPr>
      </w:pPr>
      <w:r w:rsidRPr="001527CF">
        <w:rPr>
          <w:rFonts w:asciiTheme="majorHAnsi" w:hAnsiTheme="majorHAnsi"/>
          <w:b/>
          <w:bCs/>
          <w:sz w:val="24"/>
          <w:szCs w:val="24"/>
        </w:rPr>
        <w:t xml:space="preserve">Time limit: </w:t>
      </w:r>
      <w:r w:rsidRPr="001527CF">
        <w:rPr>
          <w:rFonts w:asciiTheme="majorHAnsi" w:hAnsiTheme="majorHAnsi"/>
          <w:sz w:val="24"/>
          <w:szCs w:val="24"/>
        </w:rPr>
        <w:t>3-5 minutes for performance + 3 minutes for set up and clearance</w:t>
      </w:r>
    </w:p>
    <w:p w:rsidR="00E04CD7" w:rsidRPr="001527CF" w:rsidRDefault="00E04CD7" w:rsidP="001527CF">
      <w:pPr>
        <w:jc w:val="both"/>
        <w:rPr>
          <w:rFonts w:asciiTheme="majorHAnsi" w:hAnsiTheme="majorHAnsi"/>
          <w:sz w:val="24"/>
          <w:szCs w:val="24"/>
        </w:rPr>
      </w:pPr>
      <w:r w:rsidRPr="001527CF">
        <w:rPr>
          <w:rFonts w:asciiTheme="majorHAnsi" w:hAnsiTheme="majorHAnsi"/>
          <w:b/>
          <w:bCs/>
          <w:sz w:val="24"/>
          <w:szCs w:val="24"/>
        </w:rPr>
        <w:t xml:space="preserve">Instruments Provided: </w:t>
      </w:r>
      <w:r w:rsidRPr="001527CF">
        <w:rPr>
          <w:rFonts w:asciiTheme="majorHAnsi" w:hAnsiTheme="majorHAnsi"/>
          <w:sz w:val="24"/>
          <w:szCs w:val="24"/>
        </w:rPr>
        <w:t>2 Guitars, 1 Bass, 1 Drum Kit</w:t>
      </w:r>
      <w:proofErr w:type="gramStart"/>
      <w:r w:rsidRPr="001527CF">
        <w:rPr>
          <w:rFonts w:asciiTheme="majorHAnsi" w:hAnsiTheme="majorHAnsi"/>
          <w:sz w:val="24"/>
          <w:szCs w:val="24"/>
        </w:rPr>
        <w:t>,1</w:t>
      </w:r>
      <w:proofErr w:type="gramEnd"/>
      <w:r w:rsidRPr="001527CF">
        <w:rPr>
          <w:rFonts w:asciiTheme="majorHAnsi" w:hAnsiTheme="majorHAnsi"/>
          <w:sz w:val="24"/>
          <w:szCs w:val="24"/>
        </w:rPr>
        <w:t xml:space="preserve"> Synthesizer and 1 </w:t>
      </w:r>
      <w:proofErr w:type="spellStart"/>
      <w:r w:rsidRPr="001527CF">
        <w:rPr>
          <w:rFonts w:asciiTheme="majorHAnsi" w:hAnsiTheme="majorHAnsi"/>
          <w:sz w:val="24"/>
          <w:szCs w:val="24"/>
        </w:rPr>
        <w:t>Tabla</w:t>
      </w:r>
      <w:proofErr w:type="spellEnd"/>
      <w:r w:rsidRPr="001527CF">
        <w:rPr>
          <w:rFonts w:asciiTheme="majorHAnsi" w:hAnsiTheme="majorHAnsi"/>
          <w:sz w:val="24"/>
          <w:szCs w:val="24"/>
        </w:rPr>
        <w:t>-set</w:t>
      </w:r>
    </w:p>
    <w:p w:rsidR="00E04CD7" w:rsidRPr="001527CF" w:rsidRDefault="00E04CD7" w:rsidP="001527CF">
      <w:pPr>
        <w:jc w:val="both"/>
        <w:rPr>
          <w:rFonts w:asciiTheme="majorHAnsi" w:hAnsiTheme="majorHAnsi"/>
          <w:sz w:val="24"/>
          <w:szCs w:val="24"/>
        </w:rPr>
      </w:pPr>
      <w:r w:rsidRPr="001527CF">
        <w:rPr>
          <w:rFonts w:asciiTheme="majorHAnsi" w:hAnsiTheme="majorHAnsi"/>
          <w:sz w:val="24"/>
          <w:szCs w:val="24"/>
        </w:rPr>
        <w:t>The participants are required to come prepared with a song of their choice to showcase their versatility.</w:t>
      </w:r>
    </w:p>
    <w:p w:rsidR="00E04CD7" w:rsidRPr="001527CF" w:rsidRDefault="00E04CD7" w:rsidP="001527CF">
      <w:pPr>
        <w:jc w:val="both"/>
        <w:rPr>
          <w:rFonts w:asciiTheme="majorHAnsi" w:hAnsiTheme="majorHAnsi"/>
          <w:sz w:val="24"/>
          <w:szCs w:val="24"/>
        </w:rPr>
      </w:pPr>
      <w:r w:rsidRPr="001527CF">
        <w:rPr>
          <w:rFonts w:asciiTheme="majorHAnsi" w:hAnsiTheme="majorHAnsi"/>
          <w:sz w:val="24"/>
          <w:szCs w:val="24"/>
        </w:rPr>
        <w:t>Ghazal/</w:t>
      </w:r>
      <w:proofErr w:type="spellStart"/>
      <w:r w:rsidRPr="001527CF">
        <w:rPr>
          <w:rFonts w:asciiTheme="majorHAnsi" w:hAnsiTheme="majorHAnsi"/>
          <w:sz w:val="24"/>
          <w:szCs w:val="24"/>
        </w:rPr>
        <w:t>bhajan</w:t>
      </w:r>
      <w:proofErr w:type="spellEnd"/>
      <w:r w:rsidRPr="001527CF">
        <w:rPr>
          <w:rFonts w:asciiTheme="majorHAnsi" w:hAnsiTheme="majorHAnsi"/>
          <w:sz w:val="24"/>
          <w:szCs w:val="24"/>
        </w:rPr>
        <w:t>/</w:t>
      </w:r>
      <w:proofErr w:type="spellStart"/>
      <w:r w:rsidRPr="001527CF">
        <w:rPr>
          <w:rFonts w:asciiTheme="majorHAnsi" w:hAnsiTheme="majorHAnsi"/>
          <w:sz w:val="24"/>
          <w:szCs w:val="24"/>
        </w:rPr>
        <w:t>shabad</w:t>
      </w:r>
      <w:proofErr w:type="spellEnd"/>
      <w:r w:rsidRPr="001527CF">
        <w:rPr>
          <w:rFonts w:asciiTheme="majorHAnsi" w:hAnsiTheme="majorHAnsi"/>
          <w:sz w:val="24"/>
          <w:szCs w:val="24"/>
        </w:rPr>
        <w:t xml:space="preserve">/Sufi and </w:t>
      </w:r>
      <w:proofErr w:type="spellStart"/>
      <w:r w:rsidRPr="001527CF">
        <w:rPr>
          <w:rFonts w:asciiTheme="majorHAnsi" w:hAnsiTheme="majorHAnsi"/>
          <w:sz w:val="24"/>
          <w:szCs w:val="24"/>
        </w:rPr>
        <w:t>abhangas</w:t>
      </w:r>
      <w:proofErr w:type="spellEnd"/>
      <w:r w:rsidRPr="001527CF">
        <w:rPr>
          <w:rFonts w:asciiTheme="majorHAnsi" w:hAnsiTheme="majorHAnsi"/>
          <w:sz w:val="24"/>
          <w:szCs w:val="24"/>
        </w:rPr>
        <w:t xml:space="preserve"> can be presented.</w:t>
      </w:r>
    </w:p>
    <w:p w:rsidR="00E04CD7" w:rsidRPr="001527CF" w:rsidRDefault="00E04CD7" w:rsidP="001527CF">
      <w:pPr>
        <w:jc w:val="both"/>
        <w:rPr>
          <w:rFonts w:asciiTheme="majorHAnsi" w:hAnsiTheme="majorHAnsi"/>
          <w:sz w:val="24"/>
          <w:szCs w:val="24"/>
        </w:rPr>
      </w:pPr>
      <w:r w:rsidRPr="001527CF">
        <w:rPr>
          <w:rFonts w:asciiTheme="majorHAnsi" w:hAnsiTheme="majorHAnsi"/>
          <w:sz w:val="24"/>
          <w:szCs w:val="24"/>
        </w:rPr>
        <w:lastRenderedPageBreak/>
        <w:t>Karaoke not allowed.</w:t>
      </w:r>
    </w:p>
    <w:p w:rsidR="00E04CD7" w:rsidRPr="001527CF" w:rsidRDefault="00E04CD7" w:rsidP="001527CF">
      <w:pPr>
        <w:jc w:val="both"/>
        <w:rPr>
          <w:rFonts w:asciiTheme="majorHAnsi" w:hAnsiTheme="majorHAnsi"/>
          <w:sz w:val="24"/>
          <w:szCs w:val="24"/>
        </w:rPr>
      </w:pPr>
      <w:r w:rsidRPr="001527CF">
        <w:rPr>
          <w:rFonts w:asciiTheme="majorHAnsi" w:hAnsiTheme="majorHAnsi"/>
          <w:b/>
          <w:bCs/>
          <w:sz w:val="24"/>
          <w:szCs w:val="24"/>
        </w:rPr>
        <w:t xml:space="preserve">Judging Criteria: </w:t>
      </w:r>
      <w:r w:rsidRPr="001527CF">
        <w:rPr>
          <w:rFonts w:asciiTheme="majorHAnsi" w:eastAsia="Times New Roman" w:hAnsiTheme="majorHAnsi"/>
          <w:color w:val="000000"/>
          <w:sz w:val="24"/>
          <w:szCs w:val="24"/>
          <w:shd w:val="clear" w:color="auto" w:fill="FFFFFF"/>
          <w:lang w:eastAsia="en-IN"/>
        </w:rPr>
        <w:t xml:space="preserve">Judgment is on the qualities like </w:t>
      </w:r>
      <w:proofErr w:type="spellStart"/>
      <w:r w:rsidRPr="001527CF">
        <w:rPr>
          <w:rFonts w:asciiTheme="majorHAnsi" w:eastAsia="Times New Roman" w:hAnsiTheme="majorHAnsi"/>
          <w:color w:val="000000"/>
          <w:sz w:val="24"/>
          <w:szCs w:val="24"/>
          <w:shd w:val="clear" w:color="auto" w:fill="FFFFFF"/>
          <w:lang w:eastAsia="en-IN"/>
        </w:rPr>
        <w:t>Swara</w:t>
      </w:r>
      <w:proofErr w:type="spellEnd"/>
      <w:r w:rsidRPr="001527CF">
        <w:rPr>
          <w:rFonts w:asciiTheme="majorHAnsi" w:eastAsia="Times New Roman" w:hAnsiTheme="majorHAnsi"/>
          <w:color w:val="000000"/>
          <w:sz w:val="24"/>
          <w:szCs w:val="24"/>
          <w:shd w:val="clear" w:color="auto" w:fill="FFFFFF"/>
          <w:lang w:eastAsia="en-IN"/>
        </w:rPr>
        <w:t xml:space="preserve">, </w:t>
      </w:r>
      <w:proofErr w:type="spellStart"/>
      <w:r w:rsidRPr="001527CF">
        <w:rPr>
          <w:rFonts w:asciiTheme="majorHAnsi" w:eastAsia="Times New Roman" w:hAnsiTheme="majorHAnsi"/>
          <w:color w:val="000000"/>
          <w:sz w:val="24"/>
          <w:szCs w:val="24"/>
          <w:shd w:val="clear" w:color="auto" w:fill="FFFFFF"/>
          <w:lang w:eastAsia="en-IN"/>
        </w:rPr>
        <w:t>Taal</w:t>
      </w:r>
      <w:proofErr w:type="spellEnd"/>
      <w:r w:rsidRPr="001527CF">
        <w:rPr>
          <w:rFonts w:asciiTheme="majorHAnsi" w:eastAsia="Times New Roman" w:hAnsiTheme="majorHAnsi"/>
          <w:color w:val="000000"/>
          <w:sz w:val="24"/>
          <w:szCs w:val="24"/>
          <w:shd w:val="clear" w:color="auto" w:fill="FFFFFF"/>
          <w:lang w:eastAsia="en-IN"/>
        </w:rPr>
        <w:t>, Innovation, Synchronization, Selection of Raga, Composition and Overall Impression.</w:t>
      </w:r>
    </w:p>
    <w:p w:rsidR="00E04CD7" w:rsidRPr="001527CF" w:rsidRDefault="00E04CD7" w:rsidP="001527CF">
      <w:pPr>
        <w:jc w:val="both"/>
        <w:rPr>
          <w:rFonts w:asciiTheme="majorHAnsi" w:hAnsiTheme="majorHAnsi"/>
          <w:b/>
          <w:sz w:val="24"/>
          <w:szCs w:val="24"/>
        </w:rPr>
      </w:pPr>
    </w:p>
    <w:p w:rsidR="00FF3CD8" w:rsidRPr="001527CF" w:rsidRDefault="00FF3CD8" w:rsidP="001527CF">
      <w:pPr>
        <w:jc w:val="both"/>
        <w:rPr>
          <w:rFonts w:asciiTheme="majorHAnsi" w:hAnsiTheme="majorHAnsi"/>
          <w:b/>
          <w:sz w:val="24"/>
          <w:szCs w:val="24"/>
        </w:rPr>
      </w:pPr>
    </w:p>
    <w:p w:rsidR="00FF3CD8" w:rsidRPr="001527CF" w:rsidRDefault="00FF3CD8" w:rsidP="001527CF">
      <w:pPr>
        <w:jc w:val="both"/>
        <w:rPr>
          <w:rFonts w:asciiTheme="majorHAnsi" w:hAnsiTheme="majorHAnsi"/>
          <w:b/>
          <w:sz w:val="24"/>
          <w:szCs w:val="24"/>
        </w:rPr>
      </w:pPr>
    </w:p>
    <w:p w:rsidR="00FF3CD8" w:rsidRPr="001527CF" w:rsidRDefault="00FF3CD8" w:rsidP="001527CF">
      <w:pPr>
        <w:jc w:val="both"/>
        <w:rPr>
          <w:rFonts w:asciiTheme="majorHAnsi" w:hAnsiTheme="majorHAnsi"/>
          <w:b/>
          <w:sz w:val="24"/>
          <w:szCs w:val="24"/>
        </w:rPr>
      </w:pPr>
    </w:p>
    <w:p w:rsidR="00FF3CD8" w:rsidRPr="001527CF" w:rsidRDefault="00FF3CD8" w:rsidP="001527CF">
      <w:pPr>
        <w:jc w:val="both"/>
        <w:rPr>
          <w:rFonts w:asciiTheme="majorHAnsi" w:hAnsiTheme="majorHAnsi"/>
          <w:b/>
          <w:sz w:val="24"/>
          <w:szCs w:val="24"/>
        </w:rPr>
      </w:pPr>
    </w:p>
    <w:p w:rsidR="00FF3CD8" w:rsidRPr="001527CF" w:rsidRDefault="00FF3CD8" w:rsidP="001527CF">
      <w:pPr>
        <w:jc w:val="both"/>
        <w:rPr>
          <w:rFonts w:asciiTheme="majorHAnsi" w:hAnsiTheme="majorHAnsi"/>
          <w:b/>
          <w:sz w:val="24"/>
          <w:szCs w:val="24"/>
        </w:rPr>
      </w:pPr>
    </w:p>
    <w:p w:rsidR="00FF3CD8" w:rsidRPr="001527CF" w:rsidRDefault="00FF3CD8" w:rsidP="001527CF">
      <w:pPr>
        <w:jc w:val="both"/>
        <w:rPr>
          <w:rFonts w:asciiTheme="majorHAnsi" w:hAnsiTheme="majorHAnsi"/>
          <w:b/>
          <w:sz w:val="24"/>
          <w:szCs w:val="24"/>
        </w:rPr>
      </w:pPr>
    </w:p>
    <w:p w:rsidR="00FF3CD8" w:rsidRPr="001527CF" w:rsidRDefault="00FF3CD8" w:rsidP="001527CF">
      <w:pPr>
        <w:jc w:val="both"/>
        <w:rPr>
          <w:rFonts w:asciiTheme="majorHAnsi" w:hAnsiTheme="majorHAnsi"/>
          <w:b/>
          <w:sz w:val="24"/>
          <w:szCs w:val="24"/>
        </w:rPr>
      </w:pPr>
    </w:p>
    <w:p w:rsidR="005D6B95" w:rsidRPr="001527CF" w:rsidRDefault="00E04CD7" w:rsidP="001527CF">
      <w:pPr>
        <w:jc w:val="both"/>
        <w:rPr>
          <w:rFonts w:asciiTheme="majorHAnsi" w:hAnsiTheme="majorHAnsi"/>
          <w:b/>
          <w:sz w:val="24"/>
          <w:szCs w:val="24"/>
        </w:rPr>
      </w:pPr>
      <w:r w:rsidRPr="001527CF">
        <w:rPr>
          <w:rFonts w:asciiTheme="majorHAnsi" w:hAnsiTheme="majorHAnsi"/>
          <w:b/>
          <w:sz w:val="24"/>
          <w:szCs w:val="24"/>
        </w:rPr>
        <w:t>12</w:t>
      </w:r>
      <w:r w:rsidR="005D6B95" w:rsidRPr="001527CF">
        <w:rPr>
          <w:rFonts w:asciiTheme="majorHAnsi" w:hAnsiTheme="majorHAnsi"/>
          <w:b/>
          <w:sz w:val="24"/>
          <w:szCs w:val="24"/>
        </w:rPr>
        <w:t xml:space="preserve">. </w:t>
      </w:r>
      <w:proofErr w:type="spellStart"/>
      <w:r w:rsidR="005D6B95" w:rsidRPr="001527CF">
        <w:rPr>
          <w:rFonts w:asciiTheme="majorHAnsi" w:hAnsiTheme="majorHAnsi"/>
          <w:b/>
          <w:sz w:val="24"/>
          <w:szCs w:val="24"/>
        </w:rPr>
        <w:t>Qawwali</w:t>
      </w:r>
      <w:proofErr w:type="spellEnd"/>
    </w:p>
    <w:p w:rsidR="005D6B95" w:rsidRPr="001527CF" w:rsidRDefault="005D6B95" w:rsidP="001527CF">
      <w:pPr>
        <w:jc w:val="both"/>
        <w:rPr>
          <w:rFonts w:asciiTheme="majorHAnsi" w:hAnsiTheme="majorHAnsi"/>
          <w:sz w:val="24"/>
          <w:szCs w:val="24"/>
        </w:rPr>
      </w:pPr>
      <w:r w:rsidRPr="001527CF">
        <w:rPr>
          <w:rFonts w:asciiTheme="majorHAnsi" w:hAnsiTheme="majorHAnsi"/>
          <w:b/>
          <w:sz w:val="24"/>
          <w:szCs w:val="24"/>
        </w:rPr>
        <w:t xml:space="preserve">Team Size: </w:t>
      </w:r>
      <w:r w:rsidRPr="001527CF">
        <w:rPr>
          <w:rFonts w:asciiTheme="majorHAnsi" w:hAnsiTheme="majorHAnsi"/>
          <w:b/>
          <w:sz w:val="24"/>
          <w:szCs w:val="24"/>
        </w:rPr>
        <w:tab/>
      </w:r>
      <w:r w:rsidRPr="001527CF">
        <w:rPr>
          <w:rFonts w:asciiTheme="majorHAnsi" w:hAnsiTheme="majorHAnsi"/>
          <w:sz w:val="24"/>
          <w:szCs w:val="24"/>
        </w:rPr>
        <w:t>Main singers: 1-2</w:t>
      </w:r>
    </w:p>
    <w:p w:rsidR="005D6B95" w:rsidRPr="001527CF" w:rsidRDefault="005D6B95" w:rsidP="001527CF">
      <w:pPr>
        <w:jc w:val="both"/>
        <w:rPr>
          <w:rFonts w:asciiTheme="majorHAnsi" w:hAnsiTheme="majorHAnsi"/>
          <w:b/>
          <w:bCs/>
          <w:sz w:val="24"/>
          <w:szCs w:val="24"/>
        </w:rPr>
      </w:pPr>
      <w:r w:rsidRPr="001527CF">
        <w:rPr>
          <w:rFonts w:asciiTheme="majorHAnsi" w:hAnsiTheme="majorHAnsi"/>
          <w:sz w:val="24"/>
          <w:szCs w:val="24"/>
        </w:rPr>
        <w:tab/>
      </w:r>
      <w:r w:rsidRPr="001527CF">
        <w:rPr>
          <w:rFonts w:asciiTheme="majorHAnsi" w:hAnsiTheme="majorHAnsi"/>
          <w:sz w:val="24"/>
          <w:szCs w:val="24"/>
        </w:rPr>
        <w:tab/>
        <w:t xml:space="preserve">            Accompanists: 4-6 </w:t>
      </w:r>
    </w:p>
    <w:p w:rsidR="005D6B95" w:rsidRPr="001527CF" w:rsidRDefault="005D6B95" w:rsidP="001527CF">
      <w:pPr>
        <w:jc w:val="both"/>
        <w:rPr>
          <w:rFonts w:asciiTheme="majorHAnsi" w:hAnsiTheme="majorHAnsi"/>
          <w:b/>
          <w:bCs/>
          <w:sz w:val="24"/>
          <w:szCs w:val="24"/>
        </w:rPr>
      </w:pPr>
      <w:r w:rsidRPr="001527CF">
        <w:rPr>
          <w:rFonts w:asciiTheme="majorHAnsi" w:hAnsiTheme="majorHAnsi"/>
          <w:b/>
          <w:bCs/>
          <w:sz w:val="24"/>
          <w:szCs w:val="24"/>
        </w:rPr>
        <w:t xml:space="preserve">Time limit: </w:t>
      </w:r>
      <w:r w:rsidRPr="001527CF">
        <w:rPr>
          <w:rFonts w:asciiTheme="majorHAnsi" w:hAnsiTheme="majorHAnsi"/>
          <w:b/>
          <w:bCs/>
          <w:sz w:val="24"/>
          <w:szCs w:val="24"/>
        </w:rPr>
        <w:tab/>
      </w:r>
      <w:r w:rsidRPr="001527CF">
        <w:rPr>
          <w:rFonts w:asciiTheme="majorHAnsi" w:hAnsiTheme="majorHAnsi"/>
          <w:sz w:val="24"/>
          <w:szCs w:val="24"/>
        </w:rPr>
        <w:t>5-8 minutes (3 minutes set up and clearance time)</w:t>
      </w:r>
    </w:p>
    <w:p w:rsidR="005D6B95" w:rsidRPr="001527CF" w:rsidRDefault="005D6B95" w:rsidP="001527CF">
      <w:pPr>
        <w:jc w:val="both"/>
        <w:rPr>
          <w:rFonts w:asciiTheme="majorHAnsi" w:hAnsiTheme="majorHAnsi"/>
          <w:bCs/>
          <w:sz w:val="24"/>
          <w:szCs w:val="24"/>
        </w:rPr>
      </w:pPr>
      <w:r w:rsidRPr="001527CF">
        <w:rPr>
          <w:rFonts w:asciiTheme="majorHAnsi" w:hAnsiTheme="majorHAnsi"/>
          <w:b/>
          <w:bCs/>
          <w:sz w:val="24"/>
          <w:szCs w:val="24"/>
        </w:rPr>
        <w:t xml:space="preserve">Dress Code: </w:t>
      </w:r>
      <w:r w:rsidRPr="001527CF">
        <w:rPr>
          <w:rFonts w:asciiTheme="majorHAnsi" w:hAnsiTheme="majorHAnsi"/>
          <w:b/>
          <w:bCs/>
          <w:sz w:val="24"/>
          <w:szCs w:val="24"/>
        </w:rPr>
        <w:tab/>
      </w:r>
      <w:proofErr w:type="spellStart"/>
      <w:r w:rsidR="001515B8" w:rsidRPr="001527CF">
        <w:rPr>
          <w:rFonts w:asciiTheme="majorHAnsi" w:hAnsiTheme="majorHAnsi"/>
          <w:bCs/>
          <w:sz w:val="24"/>
          <w:szCs w:val="24"/>
        </w:rPr>
        <w:t>Salwar</w:t>
      </w:r>
      <w:proofErr w:type="spellEnd"/>
      <w:r w:rsidR="001515B8" w:rsidRPr="001527CF">
        <w:rPr>
          <w:rFonts w:asciiTheme="majorHAnsi" w:hAnsiTheme="majorHAnsi"/>
          <w:bCs/>
          <w:sz w:val="24"/>
          <w:szCs w:val="24"/>
        </w:rPr>
        <w:t xml:space="preserve"> Suit/</w:t>
      </w:r>
      <w:proofErr w:type="spellStart"/>
      <w:r w:rsidR="001515B8" w:rsidRPr="001527CF">
        <w:rPr>
          <w:rFonts w:asciiTheme="majorHAnsi" w:hAnsiTheme="majorHAnsi"/>
          <w:bCs/>
          <w:sz w:val="24"/>
          <w:szCs w:val="24"/>
        </w:rPr>
        <w:t>Kurta-Pyjama</w:t>
      </w:r>
      <w:proofErr w:type="spellEnd"/>
      <w:r w:rsidRPr="001527CF">
        <w:rPr>
          <w:rFonts w:asciiTheme="majorHAnsi" w:hAnsiTheme="majorHAnsi"/>
          <w:bCs/>
          <w:sz w:val="24"/>
          <w:szCs w:val="24"/>
        </w:rPr>
        <w:t xml:space="preserve"> (optional), </w:t>
      </w:r>
    </w:p>
    <w:p w:rsidR="005D6B95" w:rsidRPr="001527CF" w:rsidRDefault="005D6B95" w:rsidP="001527CF">
      <w:pPr>
        <w:jc w:val="both"/>
        <w:rPr>
          <w:rFonts w:asciiTheme="majorHAnsi" w:hAnsiTheme="majorHAnsi"/>
          <w:b/>
          <w:bCs/>
          <w:sz w:val="24"/>
          <w:szCs w:val="24"/>
        </w:rPr>
      </w:pPr>
      <w:r w:rsidRPr="001527CF">
        <w:rPr>
          <w:rFonts w:asciiTheme="majorHAnsi" w:hAnsiTheme="majorHAnsi"/>
          <w:bCs/>
          <w:sz w:val="24"/>
          <w:szCs w:val="24"/>
        </w:rPr>
        <w:tab/>
      </w:r>
      <w:r w:rsidRPr="001527CF">
        <w:rPr>
          <w:rFonts w:asciiTheme="majorHAnsi" w:hAnsiTheme="majorHAnsi"/>
          <w:bCs/>
          <w:sz w:val="24"/>
          <w:szCs w:val="24"/>
        </w:rPr>
        <w:tab/>
        <w:t xml:space="preserve">            </w:t>
      </w:r>
      <w:proofErr w:type="spellStart"/>
      <w:r w:rsidRPr="001527CF">
        <w:rPr>
          <w:rFonts w:asciiTheme="majorHAnsi" w:hAnsiTheme="majorHAnsi"/>
          <w:bCs/>
          <w:sz w:val="24"/>
          <w:szCs w:val="24"/>
        </w:rPr>
        <w:t>Topi</w:t>
      </w:r>
      <w:proofErr w:type="spellEnd"/>
      <w:r w:rsidRPr="001527CF">
        <w:rPr>
          <w:rFonts w:asciiTheme="majorHAnsi" w:hAnsiTheme="majorHAnsi"/>
          <w:bCs/>
          <w:sz w:val="24"/>
          <w:szCs w:val="24"/>
        </w:rPr>
        <w:t xml:space="preserve"> and Jacket (optional)</w:t>
      </w:r>
    </w:p>
    <w:p w:rsidR="005D6B95" w:rsidRPr="001527CF" w:rsidRDefault="005D6B95" w:rsidP="001527CF">
      <w:pPr>
        <w:jc w:val="both"/>
        <w:rPr>
          <w:rFonts w:asciiTheme="majorHAnsi" w:hAnsiTheme="majorHAnsi"/>
          <w:sz w:val="24"/>
          <w:szCs w:val="24"/>
        </w:rPr>
      </w:pPr>
      <w:r w:rsidRPr="001527CF">
        <w:rPr>
          <w:rFonts w:asciiTheme="majorHAnsi" w:hAnsiTheme="majorHAnsi"/>
          <w:b/>
          <w:bCs/>
          <w:sz w:val="24"/>
          <w:szCs w:val="24"/>
        </w:rPr>
        <w:t>Instruments Provided</w:t>
      </w:r>
      <w:r w:rsidRPr="001527CF">
        <w:rPr>
          <w:rFonts w:asciiTheme="majorHAnsi" w:hAnsiTheme="majorHAnsi"/>
          <w:bCs/>
          <w:sz w:val="24"/>
          <w:szCs w:val="24"/>
        </w:rPr>
        <w:t xml:space="preserve">: Harmonium, </w:t>
      </w:r>
      <w:proofErr w:type="spellStart"/>
      <w:r w:rsidRPr="001527CF">
        <w:rPr>
          <w:rFonts w:asciiTheme="majorHAnsi" w:hAnsiTheme="majorHAnsi"/>
          <w:bCs/>
          <w:sz w:val="24"/>
          <w:szCs w:val="24"/>
        </w:rPr>
        <w:t>Tabla</w:t>
      </w:r>
      <w:proofErr w:type="spellEnd"/>
      <w:r w:rsidRPr="001527CF">
        <w:rPr>
          <w:rFonts w:asciiTheme="majorHAnsi" w:hAnsiTheme="majorHAnsi"/>
          <w:bCs/>
          <w:sz w:val="24"/>
          <w:szCs w:val="24"/>
        </w:rPr>
        <w:t xml:space="preserve"> and Synthesizer, 6 microphones (2 for the singers and 2 for the instruments)</w:t>
      </w:r>
    </w:p>
    <w:p w:rsidR="005D6B95" w:rsidRPr="001527CF" w:rsidRDefault="005D6B95" w:rsidP="001527CF">
      <w:pPr>
        <w:jc w:val="both"/>
        <w:rPr>
          <w:rFonts w:asciiTheme="majorHAnsi" w:hAnsiTheme="majorHAnsi"/>
          <w:sz w:val="24"/>
          <w:szCs w:val="24"/>
        </w:rPr>
      </w:pPr>
      <w:r w:rsidRPr="001527CF">
        <w:rPr>
          <w:rFonts w:asciiTheme="majorHAnsi" w:hAnsiTheme="majorHAnsi"/>
          <w:sz w:val="24"/>
          <w:szCs w:val="24"/>
        </w:rPr>
        <w:t xml:space="preserve">All Universities are required to submit the name of the </w:t>
      </w:r>
      <w:proofErr w:type="spellStart"/>
      <w:r w:rsidRPr="001527CF">
        <w:rPr>
          <w:rFonts w:asciiTheme="majorHAnsi" w:hAnsiTheme="majorHAnsi"/>
          <w:sz w:val="24"/>
          <w:szCs w:val="24"/>
        </w:rPr>
        <w:t>Qawwals</w:t>
      </w:r>
      <w:proofErr w:type="spellEnd"/>
      <w:r w:rsidRPr="001527CF">
        <w:rPr>
          <w:rFonts w:asciiTheme="majorHAnsi" w:hAnsiTheme="majorHAnsi"/>
          <w:sz w:val="24"/>
          <w:szCs w:val="24"/>
        </w:rPr>
        <w:t xml:space="preserve"> 7 days prior to the event.</w:t>
      </w:r>
    </w:p>
    <w:p w:rsidR="005D6B95" w:rsidRPr="001527CF" w:rsidRDefault="005D6B95" w:rsidP="001527CF">
      <w:pPr>
        <w:jc w:val="both"/>
        <w:rPr>
          <w:rFonts w:asciiTheme="majorHAnsi" w:hAnsiTheme="majorHAnsi"/>
          <w:bCs/>
          <w:sz w:val="24"/>
          <w:szCs w:val="24"/>
        </w:rPr>
      </w:pPr>
      <w:r w:rsidRPr="001527CF">
        <w:rPr>
          <w:rFonts w:asciiTheme="majorHAnsi" w:hAnsiTheme="majorHAnsi"/>
          <w:sz w:val="24"/>
          <w:szCs w:val="24"/>
        </w:rPr>
        <w:t xml:space="preserve">The participants are required to perform a prepared </w:t>
      </w:r>
      <w:proofErr w:type="spellStart"/>
      <w:r w:rsidRPr="001527CF">
        <w:rPr>
          <w:rFonts w:asciiTheme="majorHAnsi" w:hAnsiTheme="majorHAnsi"/>
          <w:sz w:val="24"/>
          <w:szCs w:val="24"/>
        </w:rPr>
        <w:t>Qawwali</w:t>
      </w:r>
      <w:proofErr w:type="spellEnd"/>
      <w:r w:rsidRPr="001527CF">
        <w:rPr>
          <w:rFonts w:asciiTheme="majorHAnsi" w:hAnsiTheme="majorHAnsi"/>
          <w:sz w:val="24"/>
          <w:szCs w:val="24"/>
        </w:rPr>
        <w:t>, which is a form of Sufi devotional music. The performance has to be primarily in Hindi (although light usage of Urdu is acceptable)</w:t>
      </w:r>
    </w:p>
    <w:p w:rsidR="005D6B95" w:rsidRPr="001527CF" w:rsidRDefault="005D6B95" w:rsidP="001527CF">
      <w:pPr>
        <w:jc w:val="both"/>
        <w:rPr>
          <w:rFonts w:asciiTheme="majorHAnsi" w:hAnsiTheme="majorHAnsi"/>
          <w:sz w:val="24"/>
          <w:szCs w:val="24"/>
        </w:rPr>
      </w:pPr>
      <w:r w:rsidRPr="001527CF">
        <w:rPr>
          <w:rFonts w:asciiTheme="majorHAnsi" w:hAnsiTheme="majorHAnsi"/>
          <w:bCs/>
          <w:sz w:val="24"/>
          <w:szCs w:val="24"/>
        </w:rPr>
        <w:t>Usage of any other instrument should be notified to the coordinators and has to be arranged by the University itself.</w:t>
      </w:r>
    </w:p>
    <w:p w:rsidR="005D6B95" w:rsidRPr="001527CF" w:rsidRDefault="005D6B95" w:rsidP="001527CF">
      <w:pPr>
        <w:jc w:val="both"/>
        <w:rPr>
          <w:rFonts w:asciiTheme="majorHAnsi" w:hAnsiTheme="majorHAnsi"/>
          <w:sz w:val="24"/>
          <w:szCs w:val="24"/>
        </w:rPr>
      </w:pPr>
      <w:r w:rsidRPr="001527CF">
        <w:rPr>
          <w:rFonts w:asciiTheme="majorHAnsi" w:hAnsiTheme="majorHAnsi"/>
          <w:sz w:val="24"/>
          <w:szCs w:val="24"/>
        </w:rPr>
        <w:t>If any background music or beat is used, it would lead to negative marking or even disqualification.</w:t>
      </w:r>
    </w:p>
    <w:p w:rsidR="005D6B95" w:rsidRPr="001527CF" w:rsidRDefault="005D6B95" w:rsidP="001527CF">
      <w:pPr>
        <w:jc w:val="both"/>
        <w:rPr>
          <w:rFonts w:asciiTheme="majorHAnsi" w:hAnsiTheme="majorHAnsi"/>
          <w:sz w:val="24"/>
          <w:szCs w:val="24"/>
        </w:rPr>
      </w:pPr>
      <w:r w:rsidRPr="001527CF">
        <w:rPr>
          <w:rFonts w:asciiTheme="majorHAnsi" w:hAnsiTheme="majorHAnsi"/>
          <w:sz w:val="24"/>
          <w:szCs w:val="24"/>
        </w:rPr>
        <w:lastRenderedPageBreak/>
        <w:t>No professional accompanists are allowed.</w:t>
      </w:r>
    </w:p>
    <w:p w:rsidR="005D6B95" w:rsidRPr="001527CF" w:rsidRDefault="005D6B95" w:rsidP="001527CF">
      <w:pPr>
        <w:jc w:val="both"/>
        <w:rPr>
          <w:rFonts w:asciiTheme="majorHAnsi" w:hAnsiTheme="majorHAnsi"/>
          <w:sz w:val="24"/>
          <w:szCs w:val="24"/>
        </w:rPr>
      </w:pPr>
      <w:proofErr w:type="gramStart"/>
      <w:r w:rsidRPr="001527CF">
        <w:rPr>
          <w:rFonts w:asciiTheme="majorHAnsi" w:hAnsiTheme="majorHAnsi"/>
          <w:b/>
          <w:bCs/>
          <w:sz w:val="24"/>
          <w:szCs w:val="24"/>
        </w:rPr>
        <w:t xml:space="preserve">Judging Criteria: </w:t>
      </w:r>
      <w:r w:rsidRPr="001527CF">
        <w:rPr>
          <w:rFonts w:asciiTheme="majorHAnsi" w:hAnsiTheme="majorHAnsi"/>
          <w:sz w:val="24"/>
          <w:szCs w:val="24"/>
        </w:rPr>
        <w:t>Content, Delivery and quality of Vocals, Presentation, Synchronization, and overall impact.</w:t>
      </w:r>
      <w:proofErr w:type="gramEnd"/>
    </w:p>
    <w:p w:rsidR="004B3C00" w:rsidRPr="001527CF" w:rsidRDefault="004B3C00" w:rsidP="001527CF">
      <w:pPr>
        <w:jc w:val="both"/>
        <w:rPr>
          <w:rFonts w:asciiTheme="majorHAnsi" w:hAnsiTheme="majorHAnsi"/>
          <w:sz w:val="24"/>
          <w:szCs w:val="24"/>
        </w:rPr>
      </w:pPr>
    </w:p>
    <w:p w:rsidR="004B3C00" w:rsidRPr="001527CF" w:rsidRDefault="004B3C00" w:rsidP="001527CF">
      <w:pPr>
        <w:jc w:val="both"/>
        <w:rPr>
          <w:rFonts w:asciiTheme="majorHAnsi" w:hAnsiTheme="majorHAnsi"/>
          <w:sz w:val="24"/>
          <w:szCs w:val="24"/>
        </w:rPr>
      </w:pPr>
    </w:p>
    <w:p w:rsidR="004B3C00" w:rsidRPr="001527CF" w:rsidRDefault="004B3C00" w:rsidP="001527CF">
      <w:pPr>
        <w:jc w:val="both"/>
        <w:rPr>
          <w:rFonts w:asciiTheme="majorHAnsi" w:hAnsiTheme="majorHAnsi"/>
          <w:sz w:val="24"/>
          <w:szCs w:val="24"/>
        </w:rPr>
      </w:pPr>
    </w:p>
    <w:p w:rsidR="005D6B95" w:rsidRPr="001527CF" w:rsidRDefault="005D6B95" w:rsidP="001527CF">
      <w:pPr>
        <w:jc w:val="both"/>
        <w:rPr>
          <w:rFonts w:asciiTheme="majorHAnsi" w:hAnsiTheme="majorHAnsi"/>
          <w:sz w:val="24"/>
          <w:szCs w:val="24"/>
          <w:shd w:val="clear" w:color="auto" w:fill="FFFFFF"/>
        </w:rPr>
      </w:pPr>
    </w:p>
    <w:p w:rsidR="0073652D" w:rsidRPr="001527CF" w:rsidRDefault="0073652D" w:rsidP="001527CF">
      <w:pPr>
        <w:jc w:val="both"/>
        <w:rPr>
          <w:rFonts w:asciiTheme="majorHAnsi" w:hAnsiTheme="majorHAnsi"/>
          <w:sz w:val="24"/>
          <w:szCs w:val="24"/>
        </w:rPr>
      </w:pPr>
    </w:p>
    <w:p w:rsidR="004B3C00" w:rsidRPr="001527CF" w:rsidRDefault="004B3C00" w:rsidP="001527CF">
      <w:pPr>
        <w:jc w:val="both"/>
        <w:rPr>
          <w:rFonts w:asciiTheme="majorHAnsi" w:hAnsiTheme="majorHAnsi"/>
          <w:b/>
          <w:sz w:val="24"/>
          <w:szCs w:val="24"/>
        </w:rPr>
      </w:pPr>
      <w:r w:rsidRPr="001527CF">
        <w:rPr>
          <w:rFonts w:asciiTheme="majorHAnsi" w:hAnsiTheme="majorHAnsi"/>
          <w:b/>
          <w:sz w:val="24"/>
          <w:szCs w:val="24"/>
        </w:rPr>
        <w:t>13. Western Vocal</w:t>
      </w:r>
    </w:p>
    <w:p w:rsidR="004B3C00" w:rsidRPr="001527CF" w:rsidRDefault="004B3C00" w:rsidP="001527CF">
      <w:pPr>
        <w:jc w:val="both"/>
        <w:rPr>
          <w:rFonts w:asciiTheme="majorHAnsi" w:hAnsiTheme="majorHAnsi"/>
          <w:b/>
          <w:bCs/>
          <w:sz w:val="24"/>
          <w:szCs w:val="24"/>
        </w:rPr>
      </w:pPr>
      <w:r w:rsidRPr="001527CF">
        <w:rPr>
          <w:rFonts w:asciiTheme="majorHAnsi" w:hAnsiTheme="majorHAnsi"/>
          <w:b/>
          <w:bCs/>
          <w:sz w:val="24"/>
          <w:szCs w:val="24"/>
        </w:rPr>
        <w:t xml:space="preserve">Team Size: </w:t>
      </w:r>
      <w:r w:rsidRPr="001527CF">
        <w:rPr>
          <w:rFonts w:asciiTheme="majorHAnsi" w:hAnsiTheme="majorHAnsi"/>
          <w:sz w:val="24"/>
          <w:szCs w:val="24"/>
        </w:rPr>
        <w:t>1-2 vocalists from each University + 5 accompanists (max)</w:t>
      </w:r>
    </w:p>
    <w:p w:rsidR="004B3C00" w:rsidRPr="001527CF" w:rsidRDefault="004B3C00" w:rsidP="001527CF">
      <w:pPr>
        <w:jc w:val="both"/>
        <w:rPr>
          <w:rFonts w:asciiTheme="majorHAnsi" w:hAnsiTheme="majorHAnsi"/>
          <w:b/>
          <w:bCs/>
          <w:sz w:val="24"/>
          <w:szCs w:val="24"/>
        </w:rPr>
      </w:pPr>
      <w:r w:rsidRPr="001527CF">
        <w:rPr>
          <w:rFonts w:asciiTheme="majorHAnsi" w:hAnsiTheme="majorHAnsi"/>
          <w:b/>
          <w:bCs/>
          <w:sz w:val="24"/>
          <w:szCs w:val="24"/>
        </w:rPr>
        <w:t>Dress Code</w:t>
      </w:r>
      <w:r w:rsidRPr="001527CF">
        <w:rPr>
          <w:rFonts w:asciiTheme="majorHAnsi" w:hAnsiTheme="majorHAnsi"/>
          <w:sz w:val="24"/>
          <w:szCs w:val="24"/>
        </w:rPr>
        <w:t>: Contestants are asked to wear appropriate attire to the competition.</w:t>
      </w:r>
    </w:p>
    <w:p w:rsidR="004B3C00" w:rsidRPr="001527CF" w:rsidRDefault="004B3C00" w:rsidP="001527CF">
      <w:pPr>
        <w:jc w:val="both"/>
        <w:rPr>
          <w:rFonts w:asciiTheme="majorHAnsi" w:hAnsiTheme="majorHAnsi"/>
          <w:b/>
          <w:bCs/>
          <w:sz w:val="24"/>
          <w:szCs w:val="24"/>
        </w:rPr>
      </w:pPr>
      <w:r w:rsidRPr="001527CF">
        <w:rPr>
          <w:rFonts w:asciiTheme="majorHAnsi" w:hAnsiTheme="majorHAnsi"/>
          <w:b/>
          <w:bCs/>
          <w:sz w:val="24"/>
          <w:szCs w:val="24"/>
        </w:rPr>
        <w:t xml:space="preserve">Time limit: </w:t>
      </w:r>
      <w:r w:rsidRPr="001527CF">
        <w:rPr>
          <w:rFonts w:asciiTheme="majorHAnsi" w:hAnsiTheme="majorHAnsi"/>
          <w:sz w:val="24"/>
          <w:szCs w:val="24"/>
        </w:rPr>
        <w:t>3-5 minutes for performance + 3 minutes for set up and clearance</w:t>
      </w:r>
    </w:p>
    <w:p w:rsidR="004B3C00" w:rsidRPr="001527CF" w:rsidRDefault="004B3C00" w:rsidP="001527CF">
      <w:pPr>
        <w:jc w:val="both"/>
        <w:rPr>
          <w:rFonts w:asciiTheme="majorHAnsi" w:hAnsiTheme="majorHAnsi"/>
          <w:sz w:val="24"/>
          <w:szCs w:val="24"/>
        </w:rPr>
      </w:pPr>
      <w:r w:rsidRPr="001527CF">
        <w:rPr>
          <w:rFonts w:asciiTheme="majorHAnsi" w:hAnsiTheme="majorHAnsi"/>
          <w:b/>
          <w:bCs/>
          <w:sz w:val="24"/>
          <w:szCs w:val="24"/>
        </w:rPr>
        <w:t xml:space="preserve">Instruments Provided: </w:t>
      </w:r>
      <w:r w:rsidRPr="001527CF">
        <w:rPr>
          <w:rFonts w:asciiTheme="majorHAnsi" w:hAnsiTheme="majorHAnsi"/>
          <w:sz w:val="24"/>
          <w:szCs w:val="24"/>
        </w:rPr>
        <w:t>1 Acoustic Guitar, 1 Bass Guitar</w:t>
      </w:r>
      <w:proofErr w:type="gramStart"/>
      <w:r w:rsidRPr="001527CF">
        <w:rPr>
          <w:rFonts w:asciiTheme="majorHAnsi" w:hAnsiTheme="majorHAnsi"/>
          <w:sz w:val="24"/>
          <w:szCs w:val="24"/>
        </w:rPr>
        <w:t>,1</w:t>
      </w:r>
      <w:proofErr w:type="gramEnd"/>
      <w:r w:rsidRPr="001527CF">
        <w:rPr>
          <w:rFonts w:asciiTheme="majorHAnsi" w:hAnsiTheme="majorHAnsi"/>
          <w:sz w:val="24"/>
          <w:szCs w:val="24"/>
        </w:rPr>
        <w:t xml:space="preserve"> Electric Guitar and 1 Synthesizer.</w:t>
      </w:r>
    </w:p>
    <w:p w:rsidR="004B3C00" w:rsidRPr="001527CF" w:rsidRDefault="004B3C00" w:rsidP="001527CF">
      <w:pPr>
        <w:jc w:val="both"/>
        <w:rPr>
          <w:rFonts w:asciiTheme="majorHAnsi" w:hAnsiTheme="majorHAnsi"/>
          <w:sz w:val="24"/>
          <w:szCs w:val="24"/>
        </w:rPr>
      </w:pPr>
      <w:r w:rsidRPr="001527CF">
        <w:rPr>
          <w:rFonts w:asciiTheme="majorHAnsi" w:hAnsiTheme="majorHAnsi"/>
          <w:sz w:val="24"/>
          <w:szCs w:val="24"/>
        </w:rPr>
        <w:t>Genres can be anything ranging from Rock to Rap and from Death Metal to Soft Singing.</w:t>
      </w:r>
    </w:p>
    <w:p w:rsidR="004B3C00" w:rsidRPr="001527CF" w:rsidRDefault="004B3C00" w:rsidP="001527CF">
      <w:pPr>
        <w:jc w:val="both"/>
        <w:rPr>
          <w:rFonts w:asciiTheme="majorHAnsi" w:hAnsiTheme="majorHAnsi"/>
          <w:sz w:val="24"/>
          <w:szCs w:val="24"/>
        </w:rPr>
      </w:pPr>
      <w:r w:rsidRPr="001527CF">
        <w:rPr>
          <w:rFonts w:asciiTheme="majorHAnsi" w:hAnsiTheme="majorHAnsi"/>
          <w:sz w:val="24"/>
          <w:szCs w:val="24"/>
        </w:rPr>
        <w:t>Language of the song can be anything excluding those of Indian Subcontinents.</w:t>
      </w:r>
    </w:p>
    <w:p w:rsidR="004B3C00" w:rsidRPr="001527CF" w:rsidRDefault="004B3C00" w:rsidP="001527CF">
      <w:pPr>
        <w:jc w:val="both"/>
        <w:rPr>
          <w:rFonts w:asciiTheme="majorHAnsi" w:hAnsiTheme="majorHAnsi"/>
          <w:sz w:val="24"/>
          <w:szCs w:val="24"/>
        </w:rPr>
      </w:pPr>
      <w:r w:rsidRPr="001527CF">
        <w:rPr>
          <w:rFonts w:asciiTheme="majorHAnsi" w:hAnsiTheme="majorHAnsi"/>
          <w:sz w:val="24"/>
          <w:szCs w:val="24"/>
        </w:rPr>
        <w:t>Karaoke not allowed.</w:t>
      </w:r>
    </w:p>
    <w:p w:rsidR="004B3C00" w:rsidRPr="001527CF" w:rsidRDefault="004B3C00" w:rsidP="001527CF">
      <w:pPr>
        <w:jc w:val="both"/>
        <w:rPr>
          <w:rFonts w:asciiTheme="majorHAnsi" w:hAnsiTheme="majorHAnsi"/>
          <w:sz w:val="24"/>
          <w:szCs w:val="24"/>
        </w:rPr>
      </w:pPr>
      <w:r w:rsidRPr="001527CF">
        <w:rPr>
          <w:rFonts w:asciiTheme="majorHAnsi" w:hAnsiTheme="majorHAnsi"/>
          <w:sz w:val="24"/>
          <w:szCs w:val="24"/>
        </w:rPr>
        <w:t>No professional accompanists are allowed.</w:t>
      </w:r>
    </w:p>
    <w:p w:rsidR="003D6087" w:rsidRPr="001527CF" w:rsidRDefault="004B3C00" w:rsidP="001527CF">
      <w:pPr>
        <w:jc w:val="both"/>
        <w:rPr>
          <w:rFonts w:asciiTheme="majorHAnsi" w:hAnsiTheme="majorHAnsi"/>
          <w:sz w:val="24"/>
          <w:szCs w:val="24"/>
        </w:rPr>
      </w:pPr>
      <w:r w:rsidRPr="001527CF">
        <w:rPr>
          <w:rFonts w:asciiTheme="majorHAnsi" w:hAnsiTheme="majorHAnsi"/>
          <w:b/>
          <w:bCs/>
          <w:sz w:val="24"/>
          <w:szCs w:val="24"/>
        </w:rPr>
        <w:t xml:space="preserve">Judging Criteria: </w:t>
      </w:r>
      <w:r w:rsidRPr="001527CF">
        <w:rPr>
          <w:rFonts w:asciiTheme="majorHAnsi" w:hAnsiTheme="majorHAnsi"/>
          <w:color w:val="000000"/>
          <w:sz w:val="24"/>
          <w:szCs w:val="24"/>
          <w:shd w:val="clear" w:color="auto" w:fill="FFFFFF"/>
          <w:lang w:eastAsia="en-IN"/>
        </w:rPr>
        <w:t>Judgment is made on the qualities like rhythm, vocals, composition coordination and overall impression</w:t>
      </w:r>
      <w:r w:rsidR="002B1B9D" w:rsidRPr="001527CF">
        <w:rPr>
          <w:rFonts w:asciiTheme="majorHAnsi" w:hAnsiTheme="majorHAnsi"/>
          <w:sz w:val="24"/>
          <w:szCs w:val="24"/>
        </w:rPr>
        <w:t>.</w:t>
      </w:r>
    </w:p>
    <w:sectPr w:rsidR="003D6087" w:rsidRPr="001527CF" w:rsidSect="0064025B">
      <w:pgSz w:w="12240" w:h="15840"/>
      <w:pgMar w:top="1440" w:right="1608"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FreeSans">
    <w:altName w:val="Times New Roman"/>
    <w:panose1 w:val="00000000000000000000"/>
    <w:charset w:val="00"/>
    <w:family w:val="roman"/>
    <w:notTrueType/>
    <w:pitch w:val="default"/>
    <w:sig w:usb0="00000000" w:usb1="00000000" w:usb2="00000000" w:usb3="00000000" w:csb0="00000000" w:csb1="00000000"/>
  </w:font>
  <w:font w:name="Droid Sans Fallback">
    <w:altName w:val="Times New Roman"/>
    <w:charset w:val="01"/>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imes-Roman">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0"/>
        </w:tabs>
        <w:ind w:left="720" w:hanging="360"/>
      </w:pPr>
      <w:rPr>
        <w:rFonts w:cs="Liberation Serif"/>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00000004"/>
    <w:multiLevelType w:val="multilevel"/>
    <w:tmpl w:val="00000004"/>
    <w:name w:val="WW8Num14"/>
    <w:lvl w:ilvl="0">
      <w:start w:val="1"/>
      <w:numFmt w:val="decimal"/>
      <w:lvlText w:val="%1."/>
      <w:lvlJc w:val="left"/>
      <w:pPr>
        <w:tabs>
          <w:tab w:val="num" w:pos="720"/>
        </w:tabs>
        <w:ind w:left="720" w:hanging="360"/>
      </w:pPr>
      <w:rPr>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6"/>
    <w:multiLevelType w:val="multilevel"/>
    <w:tmpl w:val="00000006"/>
    <w:name w:val="WW8Num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10"/>
    <w:multiLevelType w:val="multilevel"/>
    <w:tmpl w:val="00000010"/>
    <w:name w:val="WW8Num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11"/>
    <w:multiLevelType w:val="multilevel"/>
    <w:tmpl w:val="01EC1E0C"/>
    <w:name w:val="WW8Num38"/>
    <w:lvl w:ilvl="0">
      <w:start w:val="1"/>
      <w:numFmt w:val="decimal"/>
      <w:lvlText w:val="%1."/>
      <w:lvlJc w:val="left"/>
      <w:pPr>
        <w:tabs>
          <w:tab w:val="num" w:pos="720"/>
        </w:tabs>
        <w:ind w:left="720" w:hanging="360"/>
      </w:pPr>
      <w:rPr>
        <w:b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42ABE"/>
    <w:rsid w:val="000218D9"/>
    <w:rsid w:val="00092FFD"/>
    <w:rsid w:val="001515B8"/>
    <w:rsid w:val="001527CF"/>
    <w:rsid w:val="002157D4"/>
    <w:rsid w:val="00215C66"/>
    <w:rsid w:val="0025195E"/>
    <w:rsid w:val="00253AE9"/>
    <w:rsid w:val="002664B3"/>
    <w:rsid w:val="00285ED5"/>
    <w:rsid w:val="002945F1"/>
    <w:rsid w:val="002951FD"/>
    <w:rsid w:val="002B1B9D"/>
    <w:rsid w:val="002E63BC"/>
    <w:rsid w:val="002E7D03"/>
    <w:rsid w:val="002F614F"/>
    <w:rsid w:val="00342ABE"/>
    <w:rsid w:val="003C2095"/>
    <w:rsid w:val="003D7DF3"/>
    <w:rsid w:val="00412ABD"/>
    <w:rsid w:val="00481791"/>
    <w:rsid w:val="00481E52"/>
    <w:rsid w:val="004B3C00"/>
    <w:rsid w:val="00502ACE"/>
    <w:rsid w:val="00530D72"/>
    <w:rsid w:val="0056151B"/>
    <w:rsid w:val="005649F4"/>
    <w:rsid w:val="00577888"/>
    <w:rsid w:val="005A4A44"/>
    <w:rsid w:val="005A4BB6"/>
    <w:rsid w:val="005B42A6"/>
    <w:rsid w:val="005D6B95"/>
    <w:rsid w:val="00616177"/>
    <w:rsid w:val="0064025B"/>
    <w:rsid w:val="006B5564"/>
    <w:rsid w:val="0073652D"/>
    <w:rsid w:val="007554EC"/>
    <w:rsid w:val="00795942"/>
    <w:rsid w:val="007B07E6"/>
    <w:rsid w:val="007C2E3F"/>
    <w:rsid w:val="007C5FEF"/>
    <w:rsid w:val="007E502B"/>
    <w:rsid w:val="007F57B9"/>
    <w:rsid w:val="00861AA4"/>
    <w:rsid w:val="008A7C35"/>
    <w:rsid w:val="009043C5"/>
    <w:rsid w:val="009573FC"/>
    <w:rsid w:val="00966596"/>
    <w:rsid w:val="00986EC1"/>
    <w:rsid w:val="009A60C9"/>
    <w:rsid w:val="009F7077"/>
    <w:rsid w:val="00A24120"/>
    <w:rsid w:val="00A335F3"/>
    <w:rsid w:val="00A428D0"/>
    <w:rsid w:val="00B05C98"/>
    <w:rsid w:val="00B6281D"/>
    <w:rsid w:val="00B93ED4"/>
    <w:rsid w:val="00BD539B"/>
    <w:rsid w:val="00BD5C05"/>
    <w:rsid w:val="00C26E72"/>
    <w:rsid w:val="00C402C4"/>
    <w:rsid w:val="00CB1D33"/>
    <w:rsid w:val="00CB20D5"/>
    <w:rsid w:val="00CC1844"/>
    <w:rsid w:val="00D53F14"/>
    <w:rsid w:val="00D97DED"/>
    <w:rsid w:val="00DA3532"/>
    <w:rsid w:val="00DD4210"/>
    <w:rsid w:val="00E04CD7"/>
    <w:rsid w:val="00E26639"/>
    <w:rsid w:val="00E50C47"/>
    <w:rsid w:val="00E62464"/>
    <w:rsid w:val="00EB1F86"/>
    <w:rsid w:val="00EB594D"/>
    <w:rsid w:val="00ED3949"/>
    <w:rsid w:val="00EE095C"/>
    <w:rsid w:val="00EF4485"/>
    <w:rsid w:val="00F31686"/>
    <w:rsid w:val="00F44D3E"/>
    <w:rsid w:val="00F73A76"/>
    <w:rsid w:val="00FF3CD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ABE"/>
    <w:rPr>
      <w:rFonts w:eastAsiaTheme="minorEastAsia"/>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428D0"/>
    <w:pPr>
      <w:autoSpaceDE w:val="0"/>
      <w:autoSpaceDN w:val="0"/>
      <w:adjustRightInd w:val="0"/>
      <w:spacing w:after="0" w:line="240" w:lineRule="auto"/>
    </w:pPr>
    <w:rPr>
      <w:rFonts w:ascii="Times New Roman" w:hAnsi="Times New Roman" w:cs="Times New Roman"/>
      <w:color w:val="000000"/>
      <w:sz w:val="24"/>
      <w:szCs w:val="24"/>
      <w:lang w:bidi="ar-SA"/>
    </w:rPr>
  </w:style>
  <w:style w:type="paragraph" w:styleId="ListParagraph">
    <w:name w:val="List Paragraph"/>
    <w:basedOn w:val="Normal"/>
    <w:uiPriority w:val="34"/>
    <w:qFormat/>
    <w:rsid w:val="00ED3949"/>
    <w:pPr>
      <w:widowControl w:val="0"/>
      <w:suppressAutoHyphens/>
      <w:spacing w:after="280" w:line="240" w:lineRule="auto"/>
      <w:ind w:left="720"/>
      <w:contextualSpacing/>
    </w:pPr>
    <w:rPr>
      <w:rFonts w:ascii="Liberation Serif" w:eastAsia="Times New Roman" w:hAnsi="Liberation Serif" w:cs="FreeSans"/>
      <w:kern w:val="1"/>
      <w:sz w:val="24"/>
      <w:szCs w:val="24"/>
      <w:lang w:eastAsia="zh-CN" w:bidi="hi-IN"/>
    </w:rPr>
  </w:style>
  <w:style w:type="paragraph" w:styleId="NoSpacing">
    <w:name w:val="No Spacing"/>
    <w:qFormat/>
    <w:rsid w:val="00215C66"/>
    <w:pPr>
      <w:suppressAutoHyphens/>
      <w:spacing w:after="0" w:line="240" w:lineRule="auto"/>
    </w:pPr>
    <w:rPr>
      <w:rFonts w:ascii="Liberation Serif" w:eastAsia="Droid Sans Fallback" w:hAnsi="Liberation Serif" w:cs="FreeSans"/>
      <w:color w:val="00000A"/>
      <w:sz w:val="24"/>
      <w:szCs w:val="24"/>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esurgence@smvdu.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11</Pages>
  <Words>1546</Words>
  <Characters>8816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sucks</dc:creator>
  <cp:keywords/>
  <dc:description/>
  <cp:lastModifiedBy>hp</cp:lastModifiedBy>
  <cp:revision>82</cp:revision>
  <dcterms:created xsi:type="dcterms:W3CDTF">2016-02-03T20:46:00Z</dcterms:created>
  <dcterms:modified xsi:type="dcterms:W3CDTF">2016-02-05T12:00:00Z</dcterms:modified>
</cp:coreProperties>
</file>